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4DA0A" w14:textId="153BF87A" w:rsidR="00291C1F" w:rsidRPr="00291C1F" w:rsidRDefault="00291C1F" w:rsidP="00291C1F">
      <w:pPr>
        <w:shd w:val="clear" w:color="auto" w:fill="FFFFFF"/>
        <w:spacing w:line="288" w:lineRule="exact"/>
        <w:ind w:right="24"/>
        <w:jc w:val="center"/>
        <w:rPr>
          <w:caps/>
          <w:spacing w:val="1"/>
          <w:sz w:val="24"/>
          <w:szCs w:val="24"/>
          <w:lang w:val="ru-RU" w:eastAsia="ru-RU"/>
        </w:rPr>
      </w:pPr>
      <w:r w:rsidRPr="00291C1F">
        <w:rPr>
          <w:caps/>
          <w:spacing w:val="1"/>
          <w:sz w:val="24"/>
          <w:szCs w:val="24"/>
          <w:lang w:val="ru-RU" w:eastAsia="ru-RU"/>
        </w:rPr>
        <w:t>Министерство образования и науки РФ</w:t>
      </w:r>
    </w:p>
    <w:p w14:paraId="633D7AFC" w14:textId="77777777" w:rsidR="00291C1F" w:rsidRPr="00291C1F" w:rsidRDefault="00291C1F" w:rsidP="00291C1F">
      <w:pPr>
        <w:shd w:val="clear" w:color="auto" w:fill="FFFFFF"/>
        <w:spacing w:line="288" w:lineRule="exact"/>
        <w:ind w:right="24"/>
        <w:jc w:val="center"/>
        <w:rPr>
          <w:b/>
          <w:sz w:val="24"/>
          <w:szCs w:val="24"/>
          <w:lang w:val="ru-RU" w:eastAsia="ru-RU"/>
        </w:rPr>
      </w:pPr>
    </w:p>
    <w:p w14:paraId="48A40F15" w14:textId="77777777" w:rsidR="00291C1F" w:rsidRPr="00291C1F" w:rsidRDefault="00291C1F" w:rsidP="00291C1F">
      <w:pPr>
        <w:shd w:val="clear" w:color="auto" w:fill="FFFFFF"/>
        <w:jc w:val="center"/>
        <w:rPr>
          <w:spacing w:val="1"/>
          <w:sz w:val="24"/>
          <w:szCs w:val="24"/>
          <w:lang w:val="ru-RU" w:eastAsia="ru-RU"/>
        </w:rPr>
      </w:pPr>
      <w:r w:rsidRPr="00291C1F">
        <w:rPr>
          <w:spacing w:val="1"/>
          <w:sz w:val="24"/>
          <w:szCs w:val="24"/>
          <w:lang w:val="ru-RU" w:eastAsia="ru-RU"/>
        </w:rPr>
        <w:t xml:space="preserve">Федеральное государственное бюджетное образовательное учреждение </w:t>
      </w:r>
    </w:p>
    <w:p w14:paraId="58E363EE" w14:textId="77777777" w:rsidR="00291C1F" w:rsidRPr="00291C1F" w:rsidRDefault="00291C1F" w:rsidP="00291C1F">
      <w:pPr>
        <w:shd w:val="clear" w:color="auto" w:fill="FFFFFF"/>
        <w:jc w:val="center"/>
        <w:rPr>
          <w:spacing w:val="1"/>
          <w:sz w:val="24"/>
          <w:szCs w:val="24"/>
          <w:lang w:val="ru-RU" w:eastAsia="ru-RU"/>
        </w:rPr>
      </w:pPr>
      <w:r w:rsidRPr="00291C1F">
        <w:rPr>
          <w:spacing w:val="1"/>
          <w:sz w:val="24"/>
          <w:szCs w:val="24"/>
          <w:lang w:val="ru-RU" w:eastAsia="ru-RU"/>
        </w:rPr>
        <w:t>высшего образования «Московский политехнический университет»</w:t>
      </w:r>
    </w:p>
    <w:p w14:paraId="267D905B" w14:textId="77777777" w:rsidR="00291C1F" w:rsidRPr="00291C1F" w:rsidRDefault="00291C1F" w:rsidP="00291C1F">
      <w:pPr>
        <w:shd w:val="clear" w:color="auto" w:fill="FFFFFF"/>
        <w:jc w:val="center"/>
        <w:rPr>
          <w:b/>
          <w:caps/>
          <w:sz w:val="24"/>
          <w:szCs w:val="24"/>
          <w:lang w:val="ru-RU" w:eastAsia="ru-RU"/>
        </w:rPr>
      </w:pPr>
    </w:p>
    <w:p w14:paraId="3A17C64E" w14:textId="77777777" w:rsidR="00291C1F" w:rsidRPr="00291C1F" w:rsidRDefault="00291C1F" w:rsidP="00291C1F">
      <w:pPr>
        <w:shd w:val="clear" w:color="auto" w:fill="FFFFFF"/>
        <w:jc w:val="center"/>
        <w:rPr>
          <w:b/>
          <w:caps/>
          <w:sz w:val="24"/>
          <w:szCs w:val="24"/>
          <w:lang w:val="ru-RU" w:eastAsia="ru-RU"/>
        </w:rPr>
      </w:pPr>
      <w:r w:rsidRPr="00291C1F">
        <w:rPr>
          <w:b/>
          <w:caps/>
          <w:sz w:val="24"/>
          <w:szCs w:val="24"/>
          <w:lang w:val="ru-RU" w:eastAsia="ru-RU"/>
        </w:rPr>
        <w:t>факультет информационных технологий</w:t>
      </w:r>
    </w:p>
    <w:p w14:paraId="3D1F709C" w14:textId="77777777" w:rsidR="00291C1F" w:rsidRPr="00291C1F" w:rsidRDefault="00291C1F" w:rsidP="00291C1F">
      <w:pPr>
        <w:jc w:val="center"/>
        <w:rPr>
          <w:b/>
          <w:sz w:val="24"/>
          <w:szCs w:val="24"/>
          <w:lang w:val="ru-RU" w:eastAsia="ru-RU"/>
        </w:rPr>
      </w:pPr>
      <w:r w:rsidRPr="00291C1F">
        <w:rPr>
          <w:b/>
          <w:sz w:val="24"/>
          <w:szCs w:val="24"/>
          <w:lang w:val="ru-RU" w:eastAsia="ru-RU"/>
        </w:rPr>
        <w:t>Кафедра СМАРТ-технологий</w:t>
      </w:r>
    </w:p>
    <w:p w14:paraId="7A2FD514" w14:textId="77777777" w:rsidR="00291C1F" w:rsidRPr="00291C1F" w:rsidRDefault="00291C1F" w:rsidP="00291C1F">
      <w:pPr>
        <w:rPr>
          <w:lang w:val="ru-RU" w:eastAsia="ru-RU"/>
        </w:rPr>
      </w:pPr>
    </w:p>
    <w:p w14:paraId="180E5A40" w14:textId="77777777" w:rsidR="00291C1F" w:rsidRPr="00291C1F" w:rsidRDefault="00291C1F" w:rsidP="00291C1F">
      <w:pPr>
        <w:rPr>
          <w:sz w:val="24"/>
          <w:szCs w:val="24"/>
          <w:lang w:val="ru-RU" w:eastAsia="ru-RU"/>
        </w:rPr>
      </w:pPr>
    </w:p>
    <w:p w14:paraId="79A917FF" w14:textId="77777777" w:rsidR="00291C1F" w:rsidRPr="00291C1F" w:rsidRDefault="00291C1F" w:rsidP="00291C1F">
      <w:pPr>
        <w:ind w:left="6481"/>
        <w:rPr>
          <w:sz w:val="24"/>
          <w:szCs w:val="24"/>
          <w:lang w:val="ru-RU" w:eastAsia="ru-RU"/>
        </w:rPr>
      </w:pPr>
    </w:p>
    <w:p w14:paraId="670A8E2A" w14:textId="77777777" w:rsidR="00291C1F" w:rsidRPr="00291C1F" w:rsidRDefault="00291C1F" w:rsidP="00291C1F">
      <w:pPr>
        <w:shd w:val="clear" w:color="auto" w:fill="FFFFFF"/>
        <w:spacing w:before="5"/>
        <w:jc w:val="center"/>
        <w:rPr>
          <w:sz w:val="32"/>
          <w:szCs w:val="32"/>
          <w:lang w:val="ru-RU" w:eastAsia="ru-RU"/>
        </w:rPr>
      </w:pPr>
    </w:p>
    <w:p w14:paraId="1AFCDD44" w14:textId="77777777" w:rsidR="00291C1F" w:rsidRPr="00291C1F" w:rsidRDefault="00291C1F" w:rsidP="00291C1F">
      <w:pPr>
        <w:shd w:val="clear" w:color="auto" w:fill="FFFFFF"/>
        <w:spacing w:before="5"/>
        <w:jc w:val="center"/>
        <w:rPr>
          <w:sz w:val="32"/>
          <w:szCs w:val="32"/>
          <w:lang w:val="ru-RU" w:eastAsia="ru-RU"/>
        </w:rPr>
      </w:pPr>
      <w:r w:rsidRPr="00291C1F">
        <w:rPr>
          <w:sz w:val="32"/>
          <w:szCs w:val="32"/>
          <w:lang w:val="ru-RU" w:eastAsia="ru-RU"/>
        </w:rPr>
        <w:t>Дисциплина: Нейронные сети в задачах технического зрения и управления</w:t>
      </w:r>
    </w:p>
    <w:p w14:paraId="71C144C7" w14:textId="52FD19D0" w:rsidR="00291C1F" w:rsidRDefault="00291C1F" w:rsidP="00291C1F">
      <w:pPr>
        <w:shd w:val="clear" w:color="auto" w:fill="FFFFFF"/>
        <w:spacing w:before="5"/>
        <w:jc w:val="center"/>
        <w:rPr>
          <w:sz w:val="32"/>
          <w:szCs w:val="32"/>
          <w:lang w:val="ru-RU" w:eastAsia="ru-RU"/>
        </w:rPr>
      </w:pPr>
      <w:r w:rsidRPr="00291C1F">
        <w:rPr>
          <w:sz w:val="32"/>
          <w:szCs w:val="32"/>
          <w:lang w:val="ru-RU" w:eastAsia="ru-RU"/>
        </w:rPr>
        <w:t>Отчёт по лабораторной работе №</w:t>
      </w:r>
      <w:r>
        <w:rPr>
          <w:sz w:val="32"/>
          <w:szCs w:val="32"/>
          <w:lang w:val="ru-RU" w:eastAsia="ru-RU"/>
        </w:rPr>
        <w:t>1</w:t>
      </w:r>
    </w:p>
    <w:p w14:paraId="3C7216FE" w14:textId="77777777" w:rsidR="00291C1F" w:rsidRPr="00291C1F" w:rsidRDefault="00291C1F" w:rsidP="00291C1F">
      <w:pPr>
        <w:shd w:val="clear" w:color="auto" w:fill="FFFFFF"/>
        <w:spacing w:before="5"/>
        <w:jc w:val="center"/>
        <w:rPr>
          <w:sz w:val="32"/>
          <w:szCs w:val="32"/>
          <w:lang w:val="ru-RU" w:eastAsia="ru-RU"/>
        </w:rPr>
      </w:pPr>
    </w:p>
    <w:p w14:paraId="1E7886A6" w14:textId="589CC6AB" w:rsidR="00291C1F" w:rsidRPr="00291C1F" w:rsidRDefault="00291C1F" w:rsidP="00291C1F">
      <w:pPr>
        <w:shd w:val="clear" w:color="auto" w:fill="FFFFFF"/>
        <w:spacing w:before="5"/>
        <w:jc w:val="center"/>
        <w:rPr>
          <w:sz w:val="32"/>
          <w:szCs w:val="32"/>
          <w:lang w:val="ru-RU" w:eastAsia="ru-RU"/>
        </w:rPr>
      </w:pPr>
      <w:r w:rsidRPr="00291C1F">
        <w:rPr>
          <w:sz w:val="32"/>
          <w:szCs w:val="32"/>
          <w:lang w:val="ru-RU" w:eastAsia="ru-RU"/>
        </w:rPr>
        <w:t>«Базовые принципы применения нейронных сетей для обработки изображений»</w:t>
      </w:r>
    </w:p>
    <w:p w14:paraId="10D247A1" w14:textId="77777777" w:rsidR="00291C1F" w:rsidRPr="00291C1F" w:rsidRDefault="00291C1F" w:rsidP="00291C1F">
      <w:pPr>
        <w:shd w:val="clear" w:color="auto" w:fill="FFFFFF"/>
        <w:spacing w:before="5"/>
        <w:ind w:left="6480"/>
        <w:jc w:val="right"/>
        <w:rPr>
          <w:sz w:val="32"/>
          <w:szCs w:val="32"/>
          <w:lang w:val="ru-RU" w:eastAsia="ru-RU"/>
        </w:rPr>
      </w:pPr>
    </w:p>
    <w:p w14:paraId="6E129D3D" w14:textId="77777777" w:rsidR="00291C1F" w:rsidRPr="00291C1F" w:rsidRDefault="00291C1F" w:rsidP="00291C1F">
      <w:pPr>
        <w:shd w:val="clear" w:color="auto" w:fill="FFFFFF"/>
        <w:spacing w:before="5"/>
        <w:ind w:left="6480"/>
        <w:jc w:val="right"/>
        <w:rPr>
          <w:sz w:val="24"/>
          <w:szCs w:val="24"/>
          <w:lang w:val="ru-RU" w:eastAsia="ru-RU"/>
        </w:rPr>
      </w:pPr>
    </w:p>
    <w:p w14:paraId="5B271E60" w14:textId="77777777" w:rsidR="00291C1F" w:rsidRPr="00291C1F" w:rsidRDefault="00291C1F" w:rsidP="00291C1F">
      <w:pPr>
        <w:shd w:val="clear" w:color="auto" w:fill="FFFFFF"/>
        <w:spacing w:before="5"/>
        <w:ind w:left="6480"/>
        <w:jc w:val="right"/>
        <w:rPr>
          <w:sz w:val="24"/>
          <w:szCs w:val="24"/>
          <w:lang w:val="ru-RU" w:eastAsia="ru-RU"/>
        </w:rPr>
      </w:pPr>
    </w:p>
    <w:p w14:paraId="06C53467" w14:textId="74FEEA3A" w:rsidR="00291C1F" w:rsidRPr="00291C1F" w:rsidRDefault="00291C1F" w:rsidP="00291C1F">
      <w:pPr>
        <w:shd w:val="clear" w:color="auto" w:fill="FFFFFF"/>
        <w:spacing w:before="5"/>
        <w:ind w:left="6481"/>
        <w:rPr>
          <w:sz w:val="24"/>
          <w:szCs w:val="24"/>
          <w:lang w:val="ru-RU" w:eastAsia="ru-RU"/>
        </w:rPr>
      </w:pPr>
      <w:bookmarkStart w:id="0" w:name="_Hlk70351842"/>
      <w:r w:rsidRPr="00291C1F">
        <w:rPr>
          <w:sz w:val="24"/>
          <w:szCs w:val="24"/>
          <w:lang w:val="ru-RU" w:eastAsia="ru-RU"/>
        </w:rPr>
        <w:t xml:space="preserve">Работу </w:t>
      </w:r>
      <w:proofErr w:type="spellStart"/>
      <w:r w:rsidRPr="00291C1F">
        <w:rPr>
          <w:sz w:val="24"/>
          <w:szCs w:val="24"/>
          <w:lang w:val="ru-RU" w:eastAsia="ru-RU"/>
        </w:rPr>
        <w:t>выполнил</w:t>
      </w:r>
      <w:r w:rsidRPr="00291C1F">
        <w:rPr>
          <w:sz w:val="24"/>
          <w:szCs w:val="24"/>
          <w:lang w:val="ru-RU" w:eastAsia="ru-RU"/>
        </w:rPr>
        <w:t>_</w:t>
      </w:r>
      <w:r>
        <w:rPr>
          <w:sz w:val="24"/>
          <w:szCs w:val="24"/>
          <w:lang w:val="ru-RU" w:eastAsia="ru-RU"/>
        </w:rPr>
        <w:t>и</w:t>
      </w:r>
      <w:proofErr w:type="spellEnd"/>
      <w:r w:rsidRPr="00291C1F">
        <w:rPr>
          <w:sz w:val="24"/>
          <w:szCs w:val="24"/>
          <w:lang w:val="ru-RU" w:eastAsia="ru-RU"/>
        </w:rPr>
        <w:t xml:space="preserve"> </w:t>
      </w:r>
    </w:p>
    <w:p w14:paraId="5677F9A1" w14:textId="1A945EB6" w:rsidR="00291C1F" w:rsidRPr="00291C1F" w:rsidRDefault="00291C1F" w:rsidP="00291C1F">
      <w:pPr>
        <w:shd w:val="clear" w:color="auto" w:fill="FFFFFF"/>
        <w:spacing w:before="5"/>
        <w:ind w:left="6481"/>
        <w:rPr>
          <w:sz w:val="24"/>
          <w:szCs w:val="24"/>
          <w:lang w:val="ru-RU" w:eastAsia="ru-RU"/>
        </w:rPr>
      </w:pPr>
      <w:proofErr w:type="spellStart"/>
      <w:r w:rsidRPr="00291C1F">
        <w:rPr>
          <w:sz w:val="24"/>
          <w:szCs w:val="24"/>
          <w:lang w:val="ru-RU" w:eastAsia="ru-RU"/>
        </w:rPr>
        <w:t>студент</w:t>
      </w:r>
      <w:r>
        <w:rPr>
          <w:sz w:val="24"/>
          <w:szCs w:val="24"/>
          <w:lang w:val="ru-RU" w:eastAsia="ru-RU"/>
        </w:rPr>
        <w:t>_ка</w:t>
      </w:r>
      <w:proofErr w:type="spellEnd"/>
      <w:r w:rsidRPr="00291C1F">
        <w:rPr>
          <w:sz w:val="24"/>
          <w:szCs w:val="24"/>
          <w:lang w:val="ru-RU" w:eastAsia="ru-RU"/>
        </w:rPr>
        <w:t xml:space="preserve"> 3 курса </w:t>
      </w:r>
    </w:p>
    <w:p w14:paraId="53B087C1" w14:textId="77777777" w:rsidR="00291C1F" w:rsidRPr="00291C1F" w:rsidRDefault="00291C1F" w:rsidP="00291C1F">
      <w:pPr>
        <w:shd w:val="clear" w:color="auto" w:fill="FFFFFF"/>
        <w:spacing w:before="5"/>
        <w:ind w:left="6481"/>
        <w:rPr>
          <w:sz w:val="24"/>
          <w:szCs w:val="24"/>
          <w:lang w:val="ru-RU" w:eastAsia="ru-RU"/>
        </w:rPr>
      </w:pPr>
      <w:r w:rsidRPr="00291C1F">
        <w:rPr>
          <w:sz w:val="24"/>
          <w:szCs w:val="24"/>
          <w:lang w:val="ru-RU" w:eastAsia="ru-RU"/>
        </w:rPr>
        <w:t>очного отделения</w:t>
      </w:r>
    </w:p>
    <w:p w14:paraId="3654D107" w14:textId="057D4450" w:rsidR="00291C1F" w:rsidRPr="00291C1F" w:rsidRDefault="00291C1F" w:rsidP="00291C1F">
      <w:pPr>
        <w:shd w:val="clear" w:color="auto" w:fill="FFFFFF"/>
        <w:spacing w:before="5"/>
        <w:ind w:left="6481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&lt;</w:t>
      </w:r>
      <w:r>
        <w:rPr>
          <w:sz w:val="24"/>
          <w:szCs w:val="24"/>
          <w:lang w:val="ru-RU" w:eastAsia="ru-RU"/>
        </w:rPr>
        <w:t>ФИО</w:t>
      </w:r>
      <w:r>
        <w:rPr>
          <w:sz w:val="24"/>
          <w:szCs w:val="24"/>
          <w:lang w:eastAsia="ru-RU"/>
        </w:rPr>
        <w:t>&gt;</w:t>
      </w:r>
    </w:p>
    <w:p w14:paraId="6EE3D22E" w14:textId="77777777" w:rsidR="00291C1F" w:rsidRPr="00291C1F" w:rsidRDefault="00291C1F" w:rsidP="00291C1F">
      <w:pPr>
        <w:shd w:val="clear" w:color="auto" w:fill="FFFFFF"/>
        <w:spacing w:before="5"/>
        <w:ind w:left="6481"/>
        <w:rPr>
          <w:sz w:val="24"/>
          <w:szCs w:val="24"/>
          <w:lang w:val="ru-RU" w:eastAsia="ru-RU"/>
        </w:rPr>
      </w:pPr>
    </w:p>
    <w:p w14:paraId="35032A58" w14:textId="77777777" w:rsidR="00291C1F" w:rsidRPr="00291C1F" w:rsidRDefault="00291C1F" w:rsidP="00291C1F">
      <w:pPr>
        <w:shd w:val="clear" w:color="auto" w:fill="FFFFFF"/>
        <w:spacing w:before="5"/>
        <w:ind w:left="6481"/>
        <w:rPr>
          <w:sz w:val="24"/>
          <w:szCs w:val="24"/>
          <w:lang w:val="ru-RU" w:eastAsia="ru-RU"/>
        </w:rPr>
      </w:pPr>
    </w:p>
    <w:p w14:paraId="557C40B8" w14:textId="77777777" w:rsidR="00291C1F" w:rsidRPr="00291C1F" w:rsidRDefault="00291C1F" w:rsidP="00291C1F">
      <w:pPr>
        <w:shd w:val="clear" w:color="auto" w:fill="FFFFFF"/>
        <w:spacing w:before="5"/>
        <w:ind w:left="6481"/>
        <w:rPr>
          <w:sz w:val="24"/>
          <w:szCs w:val="24"/>
          <w:lang w:val="ru-RU" w:eastAsia="ru-RU"/>
        </w:rPr>
      </w:pPr>
      <w:r w:rsidRPr="00291C1F">
        <w:rPr>
          <w:sz w:val="24"/>
          <w:szCs w:val="24"/>
          <w:lang w:val="ru-RU" w:eastAsia="ru-RU"/>
        </w:rPr>
        <w:t>Научный руководитель</w:t>
      </w:r>
    </w:p>
    <w:p w14:paraId="1ACBA904" w14:textId="77777777" w:rsidR="00291C1F" w:rsidRPr="00291C1F" w:rsidRDefault="00291C1F" w:rsidP="00291C1F">
      <w:pPr>
        <w:shd w:val="clear" w:color="auto" w:fill="FFFFFF"/>
        <w:spacing w:before="5"/>
        <w:ind w:left="6481"/>
        <w:rPr>
          <w:sz w:val="24"/>
          <w:szCs w:val="24"/>
          <w:lang w:val="ru-RU" w:eastAsia="ru-RU"/>
        </w:rPr>
      </w:pPr>
      <w:r w:rsidRPr="00291C1F">
        <w:rPr>
          <w:sz w:val="24"/>
          <w:szCs w:val="24"/>
          <w:lang w:val="ru-RU" w:eastAsia="ru-RU"/>
        </w:rPr>
        <w:t>_______________________</w:t>
      </w:r>
    </w:p>
    <w:p w14:paraId="121FAD96" w14:textId="4821B1AE" w:rsidR="00291C1F" w:rsidRPr="005D1EC1" w:rsidRDefault="00291C1F" w:rsidP="00291C1F">
      <w:pPr>
        <w:shd w:val="clear" w:color="auto" w:fill="FFFFFF"/>
        <w:spacing w:before="5"/>
        <w:ind w:left="6481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&lt;</w:t>
      </w:r>
      <w:r>
        <w:rPr>
          <w:sz w:val="24"/>
          <w:szCs w:val="24"/>
          <w:lang w:val="ru-RU" w:eastAsia="ru-RU"/>
        </w:rPr>
        <w:t>ФИО</w:t>
      </w:r>
      <w:r>
        <w:rPr>
          <w:sz w:val="24"/>
          <w:szCs w:val="24"/>
          <w:lang w:eastAsia="ru-RU"/>
        </w:rPr>
        <w:t>&gt;</w:t>
      </w:r>
    </w:p>
    <w:bookmarkEnd w:id="0"/>
    <w:p w14:paraId="72355A33" w14:textId="77777777" w:rsidR="008653C7" w:rsidRPr="00291C1F" w:rsidRDefault="008653C7">
      <w:pPr>
        <w:spacing w:before="8" w:line="240" w:lineRule="exact"/>
        <w:rPr>
          <w:sz w:val="24"/>
          <w:szCs w:val="24"/>
          <w:lang w:val="ru-RU"/>
        </w:rPr>
      </w:pPr>
    </w:p>
    <w:p w14:paraId="10247147" w14:textId="77777777" w:rsidR="00291C1F" w:rsidRDefault="00291C1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14:paraId="36A3DDB3" w14:textId="77777777" w:rsidR="008653C7" w:rsidRPr="00291C1F" w:rsidRDefault="00703751">
      <w:pPr>
        <w:spacing w:before="54"/>
        <w:ind w:left="102"/>
        <w:rPr>
          <w:sz w:val="28"/>
          <w:szCs w:val="28"/>
          <w:lang w:val="ru-RU"/>
        </w:rPr>
      </w:pPr>
      <w:r w:rsidRPr="00291C1F">
        <w:rPr>
          <w:b/>
          <w:sz w:val="28"/>
          <w:szCs w:val="28"/>
          <w:lang w:val="ru-RU"/>
        </w:rPr>
        <w:lastRenderedPageBreak/>
        <w:t>Цель работы</w:t>
      </w:r>
    </w:p>
    <w:p w14:paraId="477CEF59" w14:textId="77777777" w:rsidR="008653C7" w:rsidRPr="00291C1F" w:rsidRDefault="008653C7">
      <w:pPr>
        <w:spacing w:before="3" w:line="160" w:lineRule="exact"/>
        <w:rPr>
          <w:sz w:val="16"/>
          <w:szCs w:val="16"/>
          <w:lang w:val="ru-RU"/>
        </w:rPr>
      </w:pPr>
    </w:p>
    <w:p w14:paraId="1EF70293" w14:textId="77777777" w:rsidR="008653C7" w:rsidRPr="00291C1F" w:rsidRDefault="00703751">
      <w:pPr>
        <w:ind w:left="822"/>
        <w:rPr>
          <w:sz w:val="28"/>
          <w:szCs w:val="28"/>
          <w:lang w:val="ru-RU"/>
        </w:rPr>
      </w:pPr>
      <w:r w:rsidRPr="00291C1F">
        <w:rPr>
          <w:sz w:val="28"/>
          <w:szCs w:val="28"/>
          <w:lang w:val="ru-RU"/>
        </w:rPr>
        <w:t>Ознакомиться с созданием проектов для платы, рассмотреть их</w:t>
      </w:r>
    </w:p>
    <w:p w14:paraId="052A81B2" w14:textId="77777777" w:rsidR="008653C7" w:rsidRPr="00291C1F" w:rsidRDefault="008653C7">
      <w:pPr>
        <w:spacing w:line="160" w:lineRule="exact"/>
        <w:rPr>
          <w:sz w:val="16"/>
          <w:szCs w:val="16"/>
          <w:lang w:val="ru-RU"/>
        </w:rPr>
      </w:pPr>
    </w:p>
    <w:p w14:paraId="4ABE374C" w14:textId="77777777" w:rsidR="008653C7" w:rsidRPr="00291C1F" w:rsidRDefault="00703751">
      <w:pPr>
        <w:spacing w:line="359" w:lineRule="auto"/>
        <w:ind w:left="102" w:right="57"/>
        <w:rPr>
          <w:sz w:val="28"/>
          <w:szCs w:val="28"/>
          <w:lang w:val="ru-RU"/>
        </w:rPr>
      </w:pPr>
      <w:r w:rsidRPr="00291C1F">
        <w:rPr>
          <w:sz w:val="28"/>
          <w:szCs w:val="28"/>
          <w:lang w:val="ru-RU"/>
        </w:rPr>
        <w:t>структуру; изучить принципы работы с портами ввода/вывода и организации их взаимодействия.</w:t>
      </w:r>
    </w:p>
    <w:p w14:paraId="7E5C29D5" w14:textId="77777777" w:rsidR="008653C7" w:rsidRPr="00291C1F" w:rsidRDefault="00703751">
      <w:pPr>
        <w:spacing w:before="6"/>
        <w:ind w:left="102"/>
        <w:rPr>
          <w:sz w:val="28"/>
          <w:szCs w:val="28"/>
          <w:lang w:val="ru-RU"/>
        </w:rPr>
      </w:pPr>
      <w:r w:rsidRPr="00291C1F">
        <w:rPr>
          <w:b/>
          <w:sz w:val="28"/>
          <w:szCs w:val="28"/>
          <w:lang w:val="ru-RU"/>
        </w:rPr>
        <w:t>Индивидуальное задание</w:t>
      </w:r>
    </w:p>
    <w:p w14:paraId="30BDDEAB" w14:textId="77777777" w:rsidR="008653C7" w:rsidRPr="00291C1F" w:rsidRDefault="008653C7">
      <w:pPr>
        <w:spacing w:before="3" w:line="160" w:lineRule="exact"/>
        <w:rPr>
          <w:sz w:val="16"/>
          <w:szCs w:val="16"/>
          <w:lang w:val="ru-RU"/>
        </w:rPr>
      </w:pPr>
    </w:p>
    <w:p w14:paraId="7F141D8F" w14:textId="77777777" w:rsidR="008653C7" w:rsidRPr="00291C1F" w:rsidRDefault="00703751">
      <w:pPr>
        <w:spacing w:line="377" w:lineRule="auto"/>
        <w:ind w:left="102" w:right="1232" w:firstLine="720"/>
        <w:rPr>
          <w:sz w:val="28"/>
          <w:szCs w:val="28"/>
          <w:lang w:val="ru-RU"/>
        </w:rPr>
      </w:pPr>
      <w:r w:rsidRPr="00291C1F">
        <w:rPr>
          <w:sz w:val="28"/>
          <w:szCs w:val="28"/>
          <w:lang w:val="ru-RU"/>
        </w:rPr>
        <w:t>Разработать алгоритм обработки изображения с использованием простого однослойного перцептрона без обучения</w:t>
      </w:r>
    </w:p>
    <w:p w14:paraId="41BEF62D" w14:textId="77777777" w:rsidR="008653C7" w:rsidRPr="00291C1F" w:rsidRDefault="00703751">
      <w:pPr>
        <w:spacing w:before="9"/>
        <w:ind w:left="102"/>
        <w:rPr>
          <w:sz w:val="28"/>
          <w:szCs w:val="28"/>
          <w:lang w:val="ru-RU"/>
        </w:rPr>
      </w:pPr>
      <w:r w:rsidRPr="00291C1F">
        <w:rPr>
          <w:b/>
          <w:sz w:val="28"/>
          <w:szCs w:val="28"/>
          <w:lang w:val="ru-RU"/>
        </w:rPr>
        <w:t>Ход работы</w:t>
      </w:r>
    </w:p>
    <w:p w14:paraId="55F706AB" w14:textId="77777777" w:rsidR="008653C7" w:rsidRPr="00291C1F" w:rsidRDefault="008653C7">
      <w:pPr>
        <w:spacing w:before="4" w:line="180" w:lineRule="exact"/>
        <w:rPr>
          <w:sz w:val="18"/>
          <w:szCs w:val="18"/>
          <w:lang w:val="ru-RU"/>
        </w:rPr>
      </w:pPr>
    </w:p>
    <w:p w14:paraId="00C7C4A9" w14:textId="77777777" w:rsidR="008653C7" w:rsidRPr="00291C1F" w:rsidRDefault="00703751">
      <w:pPr>
        <w:spacing w:line="359" w:lineRule="auto"/>
        <w:ind w:left="102" w:right="52" w:firstLine="720"/>
        <w:jc w:val="both"/>
        <w:rPr>
          <w:sz w:val="28"/>
          <w:szCs w:val="28"/>
          <w:lang w:val="ru-RU"/>
        </w:rPr>
      </w:pPr>
      <w:r>
        <w:pict w14:anchorId="4A700C49">
          <v:group id="_x0000_s1095" style="position:absolute;left:0;text-align:left;margin-left:85.05pt;margin-top:96.55pt;width:120.05pt;height:36.15pt;z-index:-251658752;mso-position-horizontal-relative:page" coordorigin="1701,1931" coordsize="2401,7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3" type="#_x0000_t75" style="position:absolute;left:1701;top:1931;width:241;height:723">
              <v:imagedata r:id="rId8" o:title=""/>
            </v:shape>
            <v:shape id="_x0000_s1102" type="#_x0000_t75" style="position:absolute;left:1942;top:1935;width:236;height:708">
              <v:imagedata r:id="rId9" o:title=""/>
            </v:shape>
            <v:shape id="_x0000_s1101" type="#_x0000_t75" style="position:absolute;left:2182;top:1931;width:241;height:723">
              <v:imagedata r:id="rId10" o:title=""/>
            </v:shape>
            <v:shape id="_x0000_s1100" type="#_x0000_t75" style="position:absolute;left:2423;top:1935;width:236;height:708">
              <v:imagedata r:id="rId11" o:title=""/>
            </v:shape>
            <v:shape id="_x0000_s1099" type="#_x0000_t75" style="position:absolute;left:2663;top:1931;width:482;height:723">
              <v:imagedata r:id="rId12" o:title=""/>
            </v:shape>
            <v:shape id="_x0000_s1098" type="#_x0000_t75" style="position:absolute;left:3145;top:1935;width:476;height:708">
              <v:imagedata r:id="rId13" o:title=""/>
            </v:shape>
            <v:shape id="_x0000_s1097" type="#_x0000_t75" style="position:absolute;left:3625;top:1931;width:241;height:723">
              <v:imagedata r:id="rId14" o:title=""/>
            </v:shape>
            <v:shape id="_x0000_s1096" type="#_x0000_t75" style="position:absolute;left:3866;top:1935;width:236;height:708">
              <v:imagedata r:id="rId15" o:title=""/>
            </v:shape>
            <w10:wrap anchorx="page"/>
          </v:group>
        </w:pict>
      </w:r>
      <w:r w:rsidRPr="00291C1F">
        <w:rPr>
          <w:sz w:val="28"/>
          <w:szCs w:val="28"/>
          <w:lang w:val="ru-RU"/>
        </w:rPr>
        <w:t>Суть данной р</w:t>
      </w:r>
      <w:r w:rsidRPr="00291C1F">
        <w:rPr>
          <w:sz w:val="28"/>
          <w:szCs w:val="28"/>
          <w:lang w:val="ru-RU"/>
        </w:rPr>
        <w:t>аботы сводится к созданию простой нейронной сети, на вход которой подаётся массив пикселей из битового файла, чтобы, в результате сеть предсказала на каком изображении какая цифра изображена.</w:t>
      </w:r>
    </w:p>
    <w:p w14:paraId="0AD04883" w14:textId="77777777" w:rsidR="008653C7" w:rsidRPr="00291C1F" w:rsidRDefault="00703751">
      <w:pPr>
        <w:spacing w:before="8"/>
        <w:ind w:left="822"/>
        <w:rPr>
          <w:sz w:val="28"/>
          <w:szCs w:val="28"/>
          <w:lang w:val="ru-RU"/>
        </w:rPr>
      </w:pPr>
      <w:r w:rsidRPr="00291C1F">
        <w:rPr>
          <w:sz w:val="28"/>
          <w:szCs w:val="28"/>
          <w:lang w:val="ru-RU"/>
        </w:rPr>
        <w:t>Для этого был подготовлен следующий набор изображений 2</w:t>
      </w:r>
      <w:r>
        <w:rPr>
          <w:sz w:val="28"/>
          <w:szCs w:val="28"/>
        </w:rPr>
        <w:t>x</w:t>
      </w:r>
      <w:r w:rsidRPr="00291C1F">
        <w:rPr>
          <w:sz w:val="28"/>
          <w:szCs w:val="28"/>
          <w:lang w:val="ru-RU"/>
        </w:rPr>
        <w:t>5 пиксел</w:t>
      </w:r>
      <w:r w:rsidRPr="00291C1F">
        <w:rPr>
          <w:sz w:val="28"/>
          <w:szCs w:val="28"/>
          <w:lang w:val="ru-RU"/>
        </w:rPr>
        <w:t>ей:</w:t>
      </w:r>
    </w:p>
    <w:p w14:paraId="737A7725" w14:textId="77777777" w:rsidR="008653C7" w:rsidRPr="00291C1F" w:rsidRDefault="008653C7">
      <w:pPr>
        <w:spacing w:line="200" w:lineRule="exact"/>
        <w:rPr>
          <w:lang w:val="ru-RU"/>
        </w:rPr>
      </w:pPr>
    </w:p>
    <w:p w14:paraId="3C39BC91" w14:textId="77777777" w:rsidR="008653C7" w:rsidRPr="00291C1F" w:rsidRDefault="008653C7">
      <w:pPr>
        <w:spacing w:line="200" w:lineRule="exact"/>
        <w:rPr>
          <w:lang w:val="ru-RU"/>
        </w:rPr>
      </w:pPr>
    </w:p>
    <w:p w14:paraId="0E03DB20" w14:textId="77777777" w:rsidR="008653C7" w:rsidRPr="00291C1F" w:rsidRDefault="008653C7">
      <w:pPr>
        <w:spacing w:line="200" w:lineRule="exact"/>
        <w:rPr>
          <w:lang w:val="ru-RU"/>
        </w:rPr>
      </w:pPr>
    </w:p>
    <w:p w14:paraId="44FA02F0" w14:textId="77777777" w:rsidR="008653C7" w:rsidRPr="00291C1F" w:rsidRDefault="008653C7">
      <w:pPr>
        <w:spacing w:line="200" w:lineRule="exact"/>
        <w:rPr>
          <w:lang w:val="ru-RU"/>
        </w:rPr>
      </w:pPr>
    </w:p>
    <w:p w14:paraId="464F8063" w14:textId="77777777" w:rsidR="008653C7" w:rsidRPr="00291C1F" w:rsidRDefault="008653C7">
      <w:pPr>
        <w:spacing w:before="6" w:line="240" w:lineRule="exact"/>
        <w:rPr>
          <w:sz w:val="24"/>
          <w:szCs w:val="24"/>
          <w:lang w:val="ru-RU"/>
        </w:rPr>
      </w:pPr>
    </w:p>
    <w:p w14:paraId="72FD2F94" w14:textId="77777777" w:rsidR="008653C7" w:rsidRPr="00291C1F" w:rsidRDefault="00703751">
      <w:pPr>
        <w:spacing w:line="359" w:lineRule="auto"/>
        <w:ind w:left="102" w:right="55" w:firstLine="720"/>
        <w:jc w:val="both"/>
        <w:rPr>
          <w:sz w:val="28"/>
          <w:szCs w:val="28"/>
          <w:lang w:val="ru-RU"/>
        </w:rPr>
      </w:pPr>
      <w:r w:rsidRPr="00291C1F">
        <w:rPr>
          <w:sz w:val="28"/>
          <w:szCs w:val="28"/>
          <w:lang w:val="ru-RU"/>
        </w:rPr>
        <w:t>Изображения загружаются в виде массива 2</w:t>
      </w:r>
      <w:r>
        <w:rPr>
          <w:sz w:val="28"/>
          <w:szCs w:val="28"/>
        </w:rPr>
        <w:t>x</w:t>
      </w:r>
      <w:r w:rsidRPr="00291C1F">
        <w:rPr>
          <w:sz w:val="28"/>
          <w:szCs w:val="28"/>
          <w:lang w:val="ru-RU"/>
        </w:rPr>
        <w:t>5, значения 0-255 приводятся к виду 0-1, далее, массив «выпрямляется» в одномерный.</w:t>
      </w:r>
    </w:p>
    <w:p w14:paraId="761723E5" w14:textId="77777777" w:rsidR="008653C7" w:rsidRPr="00291C1F" w:rsidRDefault="00703751">
      <w:pPr>
        <w:spacing w:before="6"/>
        <w:ind w:left="822"/>
        <w:rPr>
          <w:sz w:val="28"/>
          <w:szCs w:val="28"/>
          <w:lang w:val="ru-RU"/>
        </w:rPr>
      </w:pPr>
      <w:r w:rsidRPr="00291C1F">
        <w:rPr>
          <w:sz w:val="28"/>
          <w:szCs w:val="28"/>
          <w:lang w:val="ru-RU"/>
        </w:rPr>
        <w:t>Выходной массив для обучения состоит из цифр от 0 до 9, разделённых на</w:t>
      </w:r>
    </w:p>
    <w:p w14:paraId="70C8EE04" w14:textId="77777777" w:rsidR="008653C7" w:rsidRPr="00291C1F" w:rsidRDefault="008653C7">
      <w:pPr>
        <w:spacing w:line="160" w:lineRule="exact"/>
        <w:rPr>
          <w:sz w:val="16"/>
          <w:szCs w:val="16"/>
          <w:lang w:val="ru-RU"/>
        </w:rPr>
      </w:pPr>
    </w:p>
    <w:p w14:paraId="676009F5" w14:textId="77777777" w:rsidR="008653C7" w:rsidRPr="00291C1F" w:rsidRDefault="00703751">
      <w:pPr>
        <w:ind w:left="102"/>
        <w:rPr>
          <w:sz w:val="28"/>
          <w:szCs w:val="28"/>
          <w:lang w:val="ru-RU"/>
        </w:rPr>
      </w:pPr>
      <w:r w:rsidRPr="00291C1F">
        <w:rPr>
          <w:sz w:val="28"/>
          <w:szCs w:val="28"/>
          <w:lang w:val="ru-RU"/>
        </w:rPr>
        <w:t>9 для получения диапазона 0-1.</w:t>
      </w:r>
    </w:p>
    <w:p w14:paraId="6A6AFB9B" w14:textId="77777777" w:rsidR="008653C7" w:rsidRPr="00291C1F" w:rsidRDefault="008653C7">
      <w:pPr>
        <w:spacing w:before="3" w:line="160" w:lineRule="exact"/>
        <w:rPr>
          <w:sz w:val="16"/>
          <w:szCs w:val="16"/>
          <w:lang w:val="ru-RU"/>
        </w:rPr>
      </w:pPr>
    </w:p>
    <w:p w14:paraId="25434FF6" w14:textId="77777777" w:rsidR="008653C7" w:rsidRPr="00291C1F" w:rsidRDefault="00703751">
      <w:pPr>
        <w:ind w:left="822"/>
        <w:rPr>
          <w:sz w:val="28"/>
          <w:szCs w:val="28"/>
          <w:lang w:val="ru-RU"/>
        </w:rPr>
      </w:pPr>
      <w:r w:rsidRPr="00291C1F">
        <w:rPr>
          <w:sz w:val="28"/>
          <w:szCs w:val="28"/>
          <w:lang w:val="ru-RU"/>
        </w:rPr>
        <w:t>Затем генерируются начальные случайный веса:</w:t>
      </w:r>
    </w:p>
    <w:p w14:paraId="225F645D" w14:textId="77777777" w:rsidR="008653C7" w:rsidRPr="00291C1F" w:rsidRDefault="008653C7">
      <w:pPr>
        <w:spacing w:before="10" w:line="140" w:lineRule="exact"/>
        <w:rPr>
          <w:sz w:val="15"/>
          <w:szCs w:val="15"/>
          <w:lang w:val="ru-RU"/>
        </w:rPr>
      </w:pPr>
    </w:p>
    <w:p w14:paraId="409A0F03" w14:textId="77777777" w:rsidR="008653C7" w:rsidRDefault="00703751">
      <w:pPr>
        <w:ind w:left="102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color w:val="A9B7C5"/>
          <w:w w:val="99"/>
        </w:rPr>
        <w:t>synaptic_weights</w:t>
      </w:r>
      <w:proofErr w:type="spellEnd"/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=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6896BA"/>
          <w:w w:val="99"/>
        </w:rPr>
        <w:t>2</w:t>
      </w:r>
      <w:r>
        <w:rPr>
          <w:rFonts w:ascii="Cambria" w:eastAsia="Cambria" w:hAnsi="Cambria" w:cs="Cambria"/>
          <w:color w:val="6896BA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*</w:t>
      </w:r>
      <w:r>
        <w:rPr>
          <w:rFonts w:ascii="Cambria" w:eastAsia="Cambria" w:hAnsi="Cambria" w:cs="Cambria"/>
          <w:color w:val="A9B7C5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A9B7C5"/>
          <w:w w:val="99"/>
        </w:rPr>
        <w:t>np.random</w:t>
      </w:r>
      <w:proofErr w:type="gramEnd"/>
      <w:r>
        <w:rPr>
          <w:rFonts w:ascii="Cambria" w:eastAsia="Cambria" w:hAnsi="Cambria" w:cs="Cambria"/>
          <w:color w:val="A9B7C5"/>
          <w:w w:val="99"/>
        </w:rPr>
        <w:t>.random</w:t>
      </w:r>
      <w:proofErr w:type="spellEnd"/>
      <w:r>
        <w:rPr>
          <w:rFonts w:ascii="Cambria" w:eastAsia="Cambria" w:hAnsi="Cambria" w:cs="Cambria"/>
          <w:color w:val="A9B7C5"/>
          <w:w w:val="99"/>
        </w:rPr>
        <w:t>((</w:t>
      </w:r>
      <w:r>
        <w:rPr>
          <w:rFonts w:ascii="Cambria" w:eastAsia="Cambria" w:hAnsi="Cambria" w:cs="Cambria"/>
          <w:color w:val="6896BA"/>
          <w:w w:val="99"/>
        </w:rPr>
        <w:t>10</w:t>
      </w:r>
      <w:r>
        <w:rPr>
          <w:rFonts w:ascii="Cambria" w:eastAsia="Cambria" w:hAnsi="Cambria" w:cs="Cambria"/>
          <w:color w:val="CC7831"/>
          <w:w w:val="99"/>
        </w:rPr>
        <w:t>,</w:t>
      </w:r>
      <w:r>
        <w:rPr>
          <w:rFonts w:ascii="Cambria" w:eastAsia="Cambria" w:hAnsi="Cambria" w:cs="Cambria"/>
          <w:color w:val="CC7831"/>
        </w:rPr>
        <w:t xml:space="preserve"> </w:t>
      </w:r>
      <w:r>
        <w:rPr>
          <w:rFonts w:ascii="Cambria" w:eastAsia="Cambria" w:hAnsi="Cambria" w:cs="Cambria"/>
          <w:color w:val="6896BA"/>
          <w:w w:val="99"/>
        </w:rPr>
        <w:t>1</w:t>
      </w:r>
      <w:r>
        <w:rPr>
          <w:rFonts w:ascii="Cambria" w:eastAsia="Cambria" w:hAnsi="Cambria" w:cs="Cambria"/>
          <w:color w:val="A9B7C5"/>
          <w:w w:val="99"/>
        </w:rPr>
        <w:t>))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-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6896BA"/>
          <w:w w:val="99"/>
        </w:rPr>
        <w:t>1</w:t>
      </w:r>
    </w:p>
    <w:p w14:paraId="713ECE03" w14:textId="73DF3A5F" w:rsidR="008653C7" w:rsidRPr="00291C1F" w:rsidRDefault="00703751">
      <w:pPr>
        <w:spacing w:before="1" w:line="360" w:lineRule="auto"/>
        <w:ind w:left="102" w:right="62" w:firstLine="720"/>
        <w:jc w:val="both"/>
        <w:rPr>
          <w:sz w:val="28"/>
          <w:szCs w:val="28"/>
          <w:lang w:val="ru-RU"/>
        </w:rPr>
      </w:pPr>
      <w:r>
        <w:pict w14:anchorId="479438B7">
          <v:group id="_x0000_s1093" style="position:absolute;left:0;text-align:left;margin-left:83.65pt;margin-top:-11.7pt;width:484.85pt;height:11.75pt;z-index:-251659776;mso-position-horizontal-relative:page" coordorigin="1673,-234" coordsize="9697,235">
            <v:shape id="_x0000_s1094" style="position:absolute;left:1673;top:-234;width:9697;height:235" coordorigin="1673,-234" coordsize="9697,235" path="m1673,1r9698,l11371,-234r-9698,l1673,1xe" fillcolor="#2b2b2b" stroked="f">
              <v:path arrowok="t"/>
            </v:shape>
            <w10:wrap anchorx="page"/>
          </v:group>
        </w:pict>
      </w:r>
      <w:r w:rsidRPr="00291C1F">
        <w:rPr>
          <w:sz w:val="28"/>
          <w:szCs w:val="28"/>
          <w:lang w:val="ru-RU"/>
        </w:rPr>
        <w:t xml:space="preserve">После   чего   начинается   процесс   обучения   </w:t>
      </w:r>
      <w:r w:rsidR="00291C1F" w:rsidRPr="00291C1F">
        <w:rPr>
          <w:sz w:val="28"/>
          <w:szCs w:val="28"/>
          <w:lang w:val="ru-RU"/>
        </w:rPr>
        <w:t>сети, алгоритм</w:t>
      </w:r>
      <w:r w:rsidRPr="00291C1F">
        <w:rPr>
          <w:sz w:val="28"/>
          <w:szCs w:val="28"/>
          <w:lang w:val="ru-RU"/>
        </w:rPr>
        <w:t xml:space="preserve">   которого выглядит так:</w:t>
      </w:r>
    </w:p>
    <w:p w14:paraId="117246D3" w14:textId="6AEA4CA2" w:rsidR="008653C7" w:rsidRPr="00291C1F" w:rsidRDefault="00703751">
      <w:pPr>
        <w:spacing w:before="5" w:line="359" w:lineRule="auto"/>
        <w:ind w:left="822" w:right="55" w:hanging="360"/>
        <w:jc w:val="both"/>
        <w:rPr>
          <w:sz w:val="28"/>
          <w:szCs w:val="28"/>
          <w:lang w:val="ru-RU"/>
        </w:rPr>
      </w:pPr>
      <w:r w:rsidRPr="00291C1F">
        <w:rPr>
          <w:sz w:val="28"/>
          <w:szCs w:val="28"/>
          <w:lang w:val="ru-RU"/>
        </w:rPr>
        <w:t xml:space="preserve">1.  Вычисляются   предсказанные   </w:t>
      </w:r>
      <w:r w:rsidR="00291C1F" w:rsidRPr="00291C1F">
        <w:rPr>
          <w:sz w:val="28"/>
          <w:szCs w:val="28"/>
          <w:lang w:val="ru-RU"/>
        </w:rPr>
        <w:t>значения, как</w:t>
      </w:r>
      <w:r w:rsidRPr="00291C1F">
        <w:rPr>
          <w:sz w:val="28"/>
          <w:szCs w:val="28"/>
          <w:lang w:val="ru-RU"/>
        </w:rPr>
        <w:t xml:space="preserve">   скалярное   произведение входного массива на веса, полученные значение, проходит через функцию активации – сигмои</w:t>
      </w:r>
      <w:r w:rsidRPr="00291C1F">
        <w:rPr>
          <w:sz w:val="28"/>
          <w:szCs w:val="28"/>
          <w:lang w:val="ru-RU"/>
        </w:rPr>
        <w:t>ду.</w:t>
      </w:r>
    </w:p>
    <w:p w14:paraId="6813B855" w14:textId="77777777" w:rsidR="008653C7" w:rsidRPr="00291C1F" w:rsidRDefault="00703751">
      <w:pPr>
        <w:spacing w:before="8" w:line="359" w:lineRule="auto"/>
        <w:ind w:left="822" w:right="55" w:hanging="360"/>
        <w:jc w:val="both"/>
        <w:rPr>
          <w:sz w:val="28"/>
          <w:szCs w:val="28"/>
          <w:lang w:val="ru-RU"/>
        </w:rPr>
      </w:pPr>
      <w:r w:rsidRPr="00291C1F">
        <w:rPr>
          <w:sz w:val="28"/>
          <w:szCs w:val="28"/>
          <w:lang w:val="ru-RU"/>
        </w:rPr>
        <w:t>2.  Вычисляется   ошибка   –   разность   между   требуемыми   значениями   и предсказанными значениями</w:t>
      </w:r>
    </w:p>
    <w:p w14:paraId="5793911C" w14:textId="79374814" w:rsidR="008653C7" w:rsidRPr="00291C1F" w:rsidRDefault="00703751">
      <w:pPr>
        <w:spacing w:before="6" w:line="360" w:lineRule="auto"/>
        <w:ind w:left="822" w:right="56" w:hanging="360"/>
        <w:jc w:val="both"/>
        <w:rPr>
          <w:rFonts w:ascii="Cambria Math" w:eastAsia="Cambria Math" w:hAnsi="Cambria Math" w:cs="Cambria Math"/>
          <w:sz w:val="28"/>
          <w:szCs w:val="28"/>
          <w:lang w:val="ru-RU"/>
        </w:rPr>
        <w:sectPr w:rsidR="008653C7" w:rsidRPr="00291C1F" w:rsidSect="00291C1F">
          <w:footerReference w:type="default" r:id="rId16"/>
          <w:footerReference w:type="first" r:id="rId17"/>
          <w:pgSz w:w="11920" w:h="16840"/>
          <w:pgMar w:top="1060" w:right="460" w:bottom="280" w:left="1600" w:header="0" w:footer="1073" w:gutter="0"/>
          <w:pgNumType w:start="2"/>
          <w:cols w:space="720"/>
          <w:titlePg/>
          <w:docGrid w:linePitch="272"/>
        </w:sectPr>
      </w:pPr>
      <w:r w:rsidRPr="00291C1F">
        <w:rPr>
          <w:sz w:val="28"/>
          <w:szCs w:val="28"/>
          <w:lang w:val="ru-RU"/>
        </w:rPr>
        <w:t xml:space="preserve">3.  </w:t>
      </w:r>
      <w:r w:rsidR="00291C1F" w:rsidRPr="00291C1F">
        <w:rPr>
          <w:sz w:val="28"/>
          <w:szCs w:val="28"/>
          <w:lang w:val="ru-RU"/>
        </w:rPr>
        <w:t>Вычисляются корректирующие значения, как скалярное произведение</w:t>
      </w:r>
      <w:r w:rsidRPr="00291C1F">
        <w:rPr>
          <w:sz w:val="28"/>
          <w:szCs w:val="28"/>
          <w:lang w:val="ru-RU"/>
        </w:rPr>
        <w:t xml:space="preserve"> входных      данных      </w:t>
      </w:r>
      <w:proofErr w:type="gramStart"/>
      <w:r w:rsidRPr="00291C1F">
        <w:rPr>
          <w:sz w:val="28"/>
          <w:szCs w:val="28"/>
          <w:lang w:val="ru-RU"/>
        </w:rPr>
        <w:t xml:space="preserve">на       </w:t>
      </w:r>
      <w:r w:rsidR="00291C1F" w:rsidRPr="00291C1F">
        <w:rPr>
          <w:rFonts w:ascii="Cambria Math" w:eastAsia="Cambria Math" w:hAnsi="Cambria Math" w:cs="Cambria Math"/>
          <w:color w:val="4471C4"/>
          <w:sz w:val="28"/>
          <w:szCs w:val="28"/>
          <w:lang w:val="ru-RU"/>
        </w:rPr>
        <w:t>ошибка</w:t>
      </w:r>
      <w:proofErr w:type="gramEnd"/>
      <w:r w:rsidR="00291C1F" w:rsidRPr="00291C1F">
        <w:rPr>
          <w:rFonts w:ascii="Cambria Math" w:eastAsia="Cambria Math" w:hAnsi="Cambria Math" w:cs="Cambria Math"/>
          <w:color w:val="4471C4"/>
          <w:sz w:val="28"/>
          <w:szCs w:val="28"/>
          <w:lang w:val="ru-RU"/>
        </w:rPr>
        <w:t xml:space="preserve"> ∗ (предсказанный выход ∗ (1 −</w:t>
      </w:r>
      <w:r w:rsidRPr="00291C1F">
        <w:rPr>
          <w:rFonts w:ascii="Cambria Math" w:eastAsia="Cambria Math" w:hAnsi="Cambria Math" w:cs="Cambria Math"/>
          <w:color w:val="4471C4"/>
          <w:sz w:val="28"/>
          <w:szCs w:val="28"/>
          <w:lang w:val="ru-RU"/>
        </w:rPr>
        <w:t xml:space="preserve"> </w:t>
      </w:r>
      <w:r w:rsidR="00291C1F" w:rsidRPr="00291C1F">
        <w:rPr>
          <w:rFonts w:ascii="Cambria Math" w:eastAsia="Cambria Math" w:hAnsi="Cambria Math" w:cs="Cambria Math"/>
          <w:color w:val="4471C4"/>
          <w:sz w:val="28"/>
          <w:szCs w:val="28"/>
          <w:lang w:val="ru-RU"/>
        </w:rPr>
        <w:t>предсказанный выход</w:t>
      </w:r>
      <w:r w:rsidRPr="00291C1F">
        <w:rPr>
          <w:rFonts w:ascii="Cambria Math" w:eastAsia="Cambria Math" w:hAnsi="Cambria Math" w:cs="Cambria Math"/>
          <w:color w:val="4471C4"/>
          <w:sz w:val="28"/>
          <w:szCs w:val="28"/>
          <w:lang w:val="ru-RU"/>
        </w:rPr>
        <w:t>))</w:t>
      </w:r>
    </w:p>
    <w:p w14:paraId="5332BF27" w14:textId="77777777" w:rsidR="008653C7" w:rsidRPr="00291C1F" w:rsidRDefault="00703751">
      <w:pPr>
        <w:spacing w:before="54"/>
        <w:ind w:left="462" w:right="1686"/>
        <w:jc w:val="both"/>
        <w:rPr>
          <w:sz w:val="28"/>
          <w:szCs w:val="28"/>
          <w:lang w:val="ru-RU"/>
        </w:rPr>
      </w:pPr>
      <w:r w:rsidRPr="00291C1F">
        <w:rPr>
          <w:sz w:val="28"/>
          <w:szCs w:val="28"/>
          <w:lang w:val="ru-RU"/>
        </w:rPr>
        <w:lastRenderedPageBreak/>
        <w:t>4.  Полученные значения корректировки прибавляются к весам.</w:t>
      </w:r>
    </w:p>
    <w:p w14:paraId="5CDC2F28" w14:textId="77777777" w:rsidR="008653C7" w:rsidRPr="00291C1F" w:rsidRDefault="008653C7">
      <w:pPr>
        <w:spacing w:before="3" w:line="160" w:lineRule="exact"/>
        <w:rPr>
          <w:sz w:val="16"/>
          <w:szCs w:val="16"/>
          <w:lang w:val="ru-RU"/>
        </w:rPr>
      </w:pPr>
    </w:p>
    <w:p w14:paraId="0609F244" w14:textId="77777777" w:rsidR="008653C7" w:rsidRPr="00291C1F" w:rsidRDefault="00703751">
      <w:pPr>
        <w:spacing w:line="359" w:lineRule="auto"/>
        <w:ind w:left="462" w:right="55"/>
        <w:rPr>
          <w:sz w:val="28"/>
          <w:szCs w:val="28"/>
          <w:lang w:val="ru-RU"/>
        </w:rPr>
      </w:pPr>
      <w:proofErr w:type="gramStart"/>
      <w:r w:rsidRPr="00291C1F">
        <w:rPr>
          <w:sz w:val="28"/>
          <w:szCs w:val="28"/>
          <w:lang w:val="ru-RU"/>
        </w:rPr>
        <w:t>Данный  алгоритм</w:t>
      </w:r>
      <w:proofErr w:type="gramEnd"/>
      <w:r w:rsidRPr="00291C1F">
        <w:rPr>
          <w:sz w:val="28"/>
          <w:szCs w:val="28"/>
          <w:lang w:val="ru-RU"/>
        </w:rPr>
        <w:t xml:space="preserve">  повторяется  определённое  количество  итераций,  </w:t>
      </w:r>
      <w:r w:rsidRPr="00291C1F">
        <w:rPr>
          <w:sz w:val="28"/>
          <w:szCs w:val="28"/>
          <w:lang w:val="ru-RU"/>
        </w:rPr>
        <w:t>пока  не будет достигнут требуемый результат.</w:t>
      </w:r>
    </w:p>
    <w:p w14:paraId="469FE149" w14:textId="77777777" w:rsidR="008653C7" w:rsidRDefault="00703751">
      <w:pPr>
        <w:spacing w:before="6"/>
        <w:ind w:left="61" w:right="7430"/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Результат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работы</w:t>
      </w:r>
      <w:proofErr w:type="spellEnd"/>
    </w:p>
    <w:p w14:paraId="7E928B67" w14:textId="77777777" w:rsidR="008653C7" w:rsidRDefault="008653C7">
      <w:pPr>
        <w:spacing w:before="7" w:line="180" w:lineRule="exact"/>
        <w:rPr>
          <w:sz w:val="18"/>
          <w:szCs w:val="18"/>
        </w:rPr>
      </w:pPr>
    </w:p>
    <w:p w14:paraId="56FADF1C" w14:textId="77777777" w:rsidR="008653C7" w:rsidRDefault="00703751">
      <w:pPr>
        <w:ind w:left="462" w:right="7951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Training inputs:</w:t>
      </w:r>
    </w:p>
    <w:p w14:paraId="714E1634" w14:textId="77777777" w:rsidR="008653C7" w:rsidRDefault="00703751">
      <w:pPr>
        <w:spacing w:before="93" w:line="360" w:lineRule="auto"/>
        <w:ind w:left="551" w:right="7333" w:hanging="89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[[1 1 1 1 1 1 1 1 1 1] [0 1 0 1 0 1 0 1 0 1] [1 1 0 1 1 1 1 0 1 1] [1 1 0 1 1 1 0 1 1 1] [1 1 1 1 1 1 0 1 0 1] [1 1 1 0 1 1 0 1 1 1]</w:t>
      </w:r>
      <w:r>
        <w:rPr>
          <w:rFonts w:ascii="Consolas" w:eastAsia="Consolas" w:hAnsi="Consolas" w:cs="Consolas"/>
          <w:sz w:val="16"/>
          <w:szCs w:val="16"/>
        </w:rPr>
        <w:t xml:space="preserve"> [1 1 1 0 1 1 1 1 1 1] [1 1 0 1 0 1 0 1 0 1] [1 1 1 1 0 0 1 1 1 1] [1 1 1 1 1 1 0 1 1 1]]</w:t>
      </w:r>
    </w:p>
    <w:p w14:paraId="5BB6AB58" w14:textId="77777777" w:rsidR="008653C7" w:rsidRDefault="008653C7">
      <w:pPr>
        <w:spacing w:before="14" w:line="280" w:lineRule="exact"/>
        <w:rPr>
          <w:sz w:val="28"/>
          <w:szCs w:val="28"/>
        </w:rPr>
      </w:pPr>
    </w:p>
    <w:p w14:paraId="09D842E3" w14:textId="77777777" w:rsidR="008653C7" w:rsidRDefault="00703751">
      <w:pPr>
        <w:spacing w:line="359" w:lineRule="auto"/>
        <w:ind w:left="462" w:right="786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Training outputs: [[0.11111111] [0.77777778] [0.33333333] [0.22222222] [0.55555556] [0.44444444] [0.88888889] [0.66666667]</w:t>
      </w:r>
    </w:p>
    <w:p w14:paraId="488AB1DE" w14:textId="77777777" w:rsidR="008653C7" w:rsidRDefault="00703751">
      <w:pPr>
        <w:spacing w:before="16" w:line="359" w:lineRule="auto"/>
        <w:ind w:left="551" w:right="8125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[1.      </w:t>
      </w:r>
      <w:proofErr w:type="gramStart"/>
      <w:r>
        <w:rPr>
          <w:rFonts w:ascii="Consolas" w:eastAsia="Consolas" w:hAnsi="Consolas" w:cs="Consolas"/>
          <w:sz w:val="16"/>
          <w:szCs w:val="16"/>
        </w:rPr>
        <w:t xml:space="preserve">  ]</w:t>
      </w:r>
      <w:proofErr w:type="gramEnd"/>
      <w:r>
        <w:rPr>
          <w:rFonts w:ascii="Consolas" w:eastAsia="Consolas" w:hAnsi="Consolas" w:cs="Consolas"/>
          <w:sz w:val="16"/>
          <w:szCs w:val="16"/>
        </w:rPr>
        <w:t xml:space="preserve"> [0.      </w:t>
      </w:r>
      <w:proofErr w:type="gramStart"/>
      <w:r>
        <w:rPr>
          <w:rFonts w:ascii="Consolas" w:eastAsia="Consolas" w:hAnsi="Consolas" w:cs="Consolas"/>
          <w:sz w:val="16"/>
          <w:szCs w:val="16"/>
        </w:rPr>
        <w:t xml:space="preserve">  ]</w:t>
      </w:r>
      <w:proofErr w:type="gramEnd"/>
      <w:r>
        <w:rPr>
          <w:rFonts w:ascii="Consolas" w:eastAsia="Consolas" w:hAnsi="Consolas" w:cs="Consolas"/>
          <w:sz w:val="16"/>
          <w:szCs w:val="16"/>
        </w:rPr>
        <w:t>]</w:t>
      </w:r>
    </w:p>
    <w:p w14:paraId="0BD65C5B" w14:textId="77777777" w:rsidR="008653C7" w:rsidRDefault="008653C7">
      <w:pPr>
        <w:spacing w:before="14" w:line="280" w:lineRule="exact"/>
        <w:rPr>
          <w:sz w:val="28"/>
          <w:szCs w:val="28"/>
        </w:rPr>
      </w:pPr>
    </w:p>
    <w:p w14:paraId="39A1C635" w14:textId="77777777" w:rsidR="008653C7" w:rsidRDefault="00703751">
      <w:pPr>
        <w:spacing w:line="359" w:lineRule="auto"/>
        <w:ind w:left="462" w:right="786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Synaptic weigh</w:t>
      </w:r>
      <w:r>
        <w:rPr>
          <w:rFonts w:ascii="Consolas" w:eastAsia="Consolas" w:hAnsi="Consolas" w:cs="Consolas"/>
          <w:sz w:val="16"/>
          <w:szCs w:val="16"/>
        </w:rPr>
        <w:t>ts: [[-0.16595599]</w:t>
      </w:r>
    </w:p>
    <w:p w14:paraId="0E3DAD1C" w14:textId="77777777" w:rsidR="008653C7" w:rsidRDefault="00703751">
      <w:pPr>
        <w:spacing w:before="13" w:line="360" w:lineRule="auto"/>
        <w:ind w:left="551" w:right="8124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[ 0.44064899] [-0.99977125] [-0.39533485] [-0.70648822] [-0.81532281] [-0.62747958] [-0.30887855] [-0.20646505]</w:t>
      </w:r>
    </w:p>
    <w:p w14:paraId="6F26B415" w14:textId="77777777" w:rsidR="008653C7" w:rsidRDefault="00703751">
      <w:pPr>
        <w:spacing w:before="13"/>
        <w:ind w:left="551" w:right="8040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[ 0.07763347]]</w:t>
      </w:r>
    </w:p>
    <w:p w14:paraId="3AD76A36" w14:textId="77777777" w:rsidR="008653C7" w:rsidRDefault="008653C7">
      <w:pPr>
        <w:spacing w:before="4" w:line="160" w:lineRule="exact"/>
        <w:rPr>
          <w:sz w:val="17"/>
          <w:szCs w:val="17"/>
        </w:rPr>
      </w:pPr>
    </w:p>
    <w:p w14:paraId="751278B3" w14:textId="77777777" w:rsidR="008653C7" w:rsidRDefault="008653C7">
      <w:pPr>
        <w:spacing w:line="200" w:lineRule="exact"/>
      </w:pPr>
    </w:p>
    <w:p w14:paraId="60AD581F" w14:textId="77777777" w:rsidR="008653C7" w:rsidRDefault="00703751">
      <w:pPr>
        <w:spacing w:line="360" w:lineRule="auto"/>
        <w:ind w:left="462" w:right="4780"/>
        <w:rPr>
          <w:rFonts w:ascii="Consolas" w:eastAsia="Consolas" w:hAnsi="Consolas" w:cs="Consolas"/>
          <w:sz w:val="16"/>
          <w:szCs w:val="16"/>
        </w:rPr>
        <w:sectPr w:rsidR="008653C7">
          <w:pgSz w:w="11920" w:h="16840"/>
          <w:pgMar w:top="1060" w:right="460" w:bottom="280" w:left="1600" w:header="0" w:footer="1073" w:gutter="0"/>
          <w:cols w:space="720"/>
        </w:sectPr>
      </w:pPr>
      <w:r>
        <w:rPr>
          <w:rFonts w:ascii="Consolas" w:eastAsia="Consolas" w:hAnsi="Consolas" w:cs="Consolas"/>
          <w:sz w:val="16"/>
          <w:szCs w:val="16"/>
        </w:rPr>
        <w:t>Iteration 0 Predicted values: [2 6 4 5 3 3 2 6 4 3] Iteration 10 Predicted values: [1 5 1 1</w:t>
      </w:r>
      <w:r>
        <w:rPr>
          <w:rFonts w:ascii="Consolas" w:eastAsia="Consolas" w:hAnsi="Consolas" w:cs="Consolas"/>
          <w:sz w:val="16"/>
          <w:szCs w:val="16"/>
        </w:rPr>
        <w:t xml:space="preserve"> 1 2 2 5 6 1] Iteration 20 Predicted values: [5 7 3 3 5 5 7 8 9 3] Iteration 30 Predicted values: [6 8 3 3 5 6 8 8 9 3] Iteration 40 Predicted values: [5 8 3 2 4 6 8 8 9 2] Iteration 50 Predicted values: [5 8 2 2 4 6 8 8 9 2] </w:t>
      </w:r>
      <w:r>
        <w:rPr>
          <w:rFonts w:ascii="Consolas" w:eastAsia="Consolas" w:hAnsi="Consolas" w:cs="Consolas"/>
          <w:sz w:val="16"/>
          <w:szCs w:val="16"/>
        </w:rPr>
        <w:lastRenderedPageBreak/>
        <w:t>Iteration 60 Predicted values:</w:t>
      </w:r>
      <w:r>
        <w:rPr>
          <w:rFonts w:ascii="Consolas" w:eastAsia="Consolas" w:hAnsi="Consolas" w:cs="Consolas"/>
          <w:sz w:val="16"/>
          <w:szCs w:val="16"/>
        </w:rPr>
        <w:t xml:space="preserve"> [4 7 2 2 4 6 8 8 8 2] Iteration 70 Predicted values: [4 7 3 2 5 6 8 8 8 2]</w:t>
      </w:r>
    </w:p>
    <w:p w14:paraId="751A8915" w14:textId="77777777" w:rsidR="008653C7" w:rsidRDefault="00703751">
      <w:pPr>
        <w:spacing w:before="74" w:line="361" w:lineRule="auto"/>
        <w:ind w:left="462" w:right="4695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lastRenderedPageBreak/>
        <w:t>Iteration 80 Predicted values: [4 7 3 2 5 6 8 8 8 2] Iteration 90 Predicted values: [4 7 3 2 5 6 8 8 8 1]</w:t>
      </w:r>
      <w:r>
        <w:rPr>
          <w:rFonts w:ascii="Consolas" w:eastAsia="Consolas" w:hAnsi="Consolas" w:cs="Consolas"/>
          <w:sz w:val="16"/>
          <w:szCs w:val="16"/>
        </w:rPr>
        <w:t xml:space="preserve"> Iteration 100 Predicted values: [4 7 3 2 5 6 8 8 8 1]</w:t>
      </w:r>
    </w:p>
    <w:p w14:paraId="1609D315" w14:textId="77777777" w:rsidR="008653C7" w:rsidRDefault="00703751">
      <w:pPr>
        <w:spacing w:before="12"/>
        <w:ind w:left="462" w:right="8919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. . .</w:t>
      </w:r>
    </w:p>
    <w:p w14:paraId="11F38833" w14:textId="77777777" w:rsidR="008653C7" w:rsidRDefault="00703751">
      <w:pPr>
        <w:spacing w:before="93"/>
        <w:ind w:left="462" w:right="4699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Iteration 890 Predicted values: [2 7 4 2 5 5 8 7 9 0]</w:t>
      </w:r>
    </w:p>
    <w:p w14:paraId="46BCCF83" w14:textId="77777777" w:rsidR="008653C7" w:rsidRDefault="00703751">
      <w:pPr>
        <w:spacing w:before="93"/>
        <w:ind w:left="462" w:right="8919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. . .</w:t>
      </w:r>
    </w:p>
    <w:p w14:paraId="5471BD44" w14:textId="77777777" w:rsidR="008653C7" w:rsidRDefault="00703751">
      <w:pPr>
        <w:spacing w:before="93" w:line="359" w:lineRule="auto"/>
        <w:ind w:left="462" w:right="4603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Iteration 2980 Predicted values: [1 7 3 2 5 4 8 6 9 0]</w:t>
      </w:r>
      <w:r>
        <w:rPr>
          <w:rFonts w:ascii="Consolas" w:eastAsia="Consolas" w:hAnsi="Consolas" w:cs="Consolas"/>
          <w:sz w:val="16"/>
          <w:szCs w:val="16"/>
        </w:rPr>
        <w:t xml:space="preserve"> Iteration 2990 Predicted values: [1 7 3 2 5 4 8 6 9 0]</w:t>
      </w:r>
    </w:p>
    <w:p w14:paraId="2A76AA07" w14:textId="77777777" w:rsidR="008653C7" w:rsidRDefault="008653C7">
      <w:pPr>
        <w:spacing w:before="14" w:line="280" w:lineRule="exact"/>
        <w:rPr>
          <w:sz w:val="28"/>
          <w:szCs w:val="28"/>
        </w:rPr>
      </w:pPr>
    </w:p>
    <w:p w14:paraId="25659D98" w14:textId="77777777" w:rsidR="008653C7" w:rsidRDefault="00703751">
      <w:pPr>
        <w:spacing w:line="359" w:lineRule="auto"/>
        <w:ind w:left="462" w:right="786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------------- Predicted values:</w:t>
      </w:r>
    </w:p>
    <w:p w14:paraId="465B9BE5" w14:textId="77777777" w:rsidR="008653C7" w:rsidRDefault="00703751">
      <w:pPr>
        <w:spacing w:before="13"/>
        <w:ind w:left="462" w:right="7512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[1 7 3 2 5 4 8 6 9 0]</w:t>
      </w:r>
    </w:p>
    <w:p w14:paraId="43788B90" w14:textId="77777777" w:rsidR="008653C7" w:rsidRDefault="008653C7">
      <w:pPr>
        <w:spacing w:before="7" w:line="160" w:lineRule="exact"/>
        <w:rPr>
          <w:sz w:val="17"/>
          <w:szCs w:val="17"/>
        </w:rPr>
      </w:pPr>
    </w:p>
    <w:p w14:paraId="028EF852" w14:textId="77777777" w:rsidR="008653C7" w:rsidRDefault="008653C7">
      <w:pPr>
        <w:spacing w:line="200" w:lineRule="exact"/>
      </w:pPr>
    </w:p>
    <w:p w14:paraId="41D90F92" w14:textId="77777777" w:rsidR="008653C7" w:rsidRDefault="00703751">
      <w:pPr>
        <w:spacing w:line="359" w:lineRule="auto"/>
        <w:ind w:left="462" w:right="786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Synaptic weights: [[-0.52748608]</w:t>
      </w:r>
    </w:p>
    <w:p w14:paraId="3F372D35" w14:textId="77777777" w:rsidR="008653C7" w:rsidRDefault="00703751">
      <w:pPr>
        <w:spacing w:before="13" w:line="359" w:lineRule="auto"/>
        <w:ind w:left="551" w:right="8124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[ 5.74840084] [-2.75424207] [-3.83529435] [ 2.24268189] [-7.62457707] [ 2.15922275] [ 1.56838326] [-4.24558363</w:t>
      </w:r>
      <w:r>
        <w:rPr>
          <w:rFonts w:ascii="Consolas" w:eastAsia="Consolas" w:hAnsi="Consolas" w:cs="Consolas"/>
          <w:sz w:val="16"/>
          <w:szCs w:val="16"/>
        </w:rPr>
        <w:t>]</w:t>
      </w:r>
    </w:p>
    <w:p w14:paraId="42CE1A94" w14:textId="77777777" w:rsidR="008653C7" w:rsidRDefault="00703751">
      <w:pPr>
        <w:spacing w:before="16"/>
        <w:ind w:left="551" w:right="8040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[ 5.38538532]]</w:t>
      </w:r>
    </w:p>
    <w:p w14:paraId="77DE6ED0" w14:textId="77777777" w:rsidR="008653C7" w:rsidRDefault="00703751">
      <w:pPr>
        <w:spacing w:before="94"/>
        <w:ind w:left="462" w:right="8214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-------------</w:t>
      </w:r>
    </w:p>
    <w:p w14:paraId="2B4E139B" w14:textId="77777777" w:rsidR="008653C7" w:rsidRDefault="008653C7">
      <w:pPr>
        <w:spacing w:before="4" w:line="160" w:lineRule="exact"/>
        <w:rPr>
          <w:sz w:val="17"/>
          <w:szCs w:val="17"/>
        </w:rPr>
      </w:pPr>
    </w:p>
    <w:p w14:paraId="6D52E677" w14:textId="77777777" w:rsidR="008653C7" w:rsidRDefault="008653C7">
      <w:pPr>
        <w:spacing w:line="200" w:lineRule="exact"/>
      </w:pPr>
    </w:p>
    <w:p w14:paraId="2060562C" w14:textId="77777777" w:rsidR="008653C7" w:rsidRDefault="00703751">
      <w:pPr>
        <w:ind w:left="462" w:right="6457"/>
        <w:jc w:val="both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Process finished with exit code 0</w:t>
      </w:r>
    </w:p>
    <w:p w14:paraId="2AD6A20A" w14:textId="77777777" w:rsidR="008653C7" w:rsidRDefault="008653C7">
      <w:pPr>
        <w:spacing w:before="6" w:line="160" w:lineRule="exact"/>
        <w:rPr>
          <w:sz w:val="17"/>
          <w:szCs w:val="17"/>
        </w:rPr>
      </w:pPr>
    </w:p>
    <w:p w14:paraId="07131B20" w14:textId="77777777" w:rsidR="008653C7" w:rsidRDefault="008653C7">
      <w:pPr>
        <w:spacing w:line="200" w:lineRule="exact"/>
      </w:pPr>
    </w:p>
    <w:p w14:paraId="030444AA" w14:textId="77777777" w:rsidR="008653C7" w:rsidRDefault="008653C7">
      <w:pPr>
        <w:spacing w:line="200" w:lineRule="exact"/>
      </w:pPr>
    </w:p>
    <w:p w14:paraId="55CADD69" w14:textId="77777777" w:rsidR="008653C7" w:rsidRPr="00291C1F" w:rsidRDefault="00703751">
      <w:pPr>
        <w:spacing w:line="359" w:lineRule="auto"/>
        <w:ind w:left="102" w:right="62"/>
        <w:rPr>
          <w:sz w:val="28"/>
          <w:szCs w:val="28"/>
          <w:lang w:val="ru-RU"/>
        </w:rPr>
        <w:sectPr w:rsidR="008653C7" w:rsidRPr="00291C1F">
          <w:pgSz w:w="11920" w:h="16840"/>
          <w:pgMar w:top="1040" w:right="460" w:bottom="280" w:left="1600" w:header="0" w:footer="1073" w:gutter="0"/>
          <w:cols w:space="720"/>
        </w:sectPr>
      </w:pPr>
      <w:proofErr w:type="gramStart"/>
      <w:r w:rsidRPr="00291C1F">
        <w:rPr>
          <w:sz w:val="28"/>
          <w:szCs w:val="28"/>
          <w:lang w:val="ru-RU"/>
        </w:rPr>
        <w:t>Как  можно</w:t>
      </w:r>
      <w:proofErr w:type="gramEnd"/>
      <w:r w:rsidRPr="00291C1F">
        <w:rPr>
          <w:sz w:val="28"/>
          <w:szCs w:val="28"/>
          <w:lang w:val="ru-RU"/>
        </w:rPr>
        <w:t xml:space="preserve">  заметить,  требуемый  результат  был  достигнут  менее  чем  за  3000 итераций.</w:t>
      </w:r>
    </w:p>
    <w:p w14:paraId="629CF311" w14:textId="77777777" w:rsidR="008653C7" w:rsidRDefault="00703751">
      <w:pPr>
        <w:spacing w:before="53" w:line="360" w:lineRule="exact"/>
        <w:ind w:left="102"/>
        <w:rPr>
          <w:sz w:val="32"/>
          <w:szCs w:val="32"/>
        </w:rPr>
      </w:pPr>
      <w:r>
        <w:lastRenderedPageBreak/>
        <w:pict w14:anchorId="1C50A969">
          <v:group id="_x0000_s1034" style="position:absolute;left:0;text-align:left;margin-left:83.15pt;margin-top:83.75pt;width:485.85pt;height:681.15pt;z-index:-251657728;mso-position-horizontal-relative:page;mso-position-vertical-relative:page" coordorigin="1663,1675" coordsize="9717,13623">
            <v:shape id="_x0000_s1092" style="position:absolute;left:1673;top:1685;width:9697;height:235" coordorigin="1673,1685" coordsize="9697,235" path="m1673,1920r9698,l11371,1685r-9698,l1673,1920xe" fillcolor="#2b2b2b" stroked="f">
              <v:path arrowok="t"/>
            </v:shape>
            <v:shape id="_x0000_s1091" style="position:absolute;left:1673;top:1920;width:9697;height:235" coordorigin="1673,1920" coordsize="9697,235" path="m1673,2156r9698,l11371,1920r-9698,l1673,2156xe" fillcolor="#2b2b2b" stroked="f">
              <v:path arrowok="t"/>
            </v:shape>
            <v:shape id="_x0000_s1090" style="position:absolute;left:1673;top:2156;width:9697;height:235" coordorigin="1673,2156" coordsize="9697,235" path="m1673,2391r9698,l11371,2156r-9698,l1673,2391xe" fillcolor="#2b2b2b" stroked="f">
              <v:path arrowok="t"/>
            </v:shape>
            <v:shape id="_x0000_s1089" style="position:absolute;left:1673;top:2391;width:9697;height:233" coordorigin="1673,2391" coordsize="9697,233" path="m1673,2624r9698,l11371,2391r-9698,l1673,2624xe" fillcolor="#2b2b2b" stroked="f">
              <v:path arrowok="t"/>
            </v:shape>
            <v:shape id="_x0000_s1088" style="position:absolute;left:1673;top:2624;width:9697;height:235" coordorigin="1673,2624" coordsize="9697,235" path="m1673,2859r9698,l11371,2624r-9698,l1673,2859xe" fillcolor="#2b2b2b" stroked="f">
              <v:path arrowok="t"/>
            </v:shape>
            <v:shape id="_x0000_s1087" style="position:absolute;left:1673;top:2859;width:9697;height:235" coordorigin="1673,2859" coordsize="9697,235" path="m1673,3094r9698,l11371,2859r-9698,l1673,3094xe" fillcolor="#2b2b2b" stroked="f">
              <v:path arrowok="t"/>
            </v:shape>
            <v:shape id="_x0000_s1086" style="position:absolute;left:1673;top:3094;width:9697;height:233" coordorigin="1673,3094" coordsize="9697,233" path="m1673,3327r9698,l11371,3094r-9698,l1673,3327xe" fillcolor="#2b2b2b" stroked="f">
              <v:path arrowok="t"/>
            </v:shape>
            <v:shape id="_x0000_s1085" style="position:absolute;left:1673;top:3327;width:9697;height:235" coordorigin="1673,3327" coordsize="9697,235" path="m1673,3562r9698,l11371,3327r-9698,l1673,3562xe" fillcolor="#2b2b2b" stroked="f">
              <v:path arrowok="t"/>
            </v:shape>
            <v:shape id="_x0000_s1084" style="position:absolute;left:1673;top:3562;width:9697;height:235" coordorigin="1673,3562" coordsize="9697,235" path="m1673,3797r9698,l11371,3562r-9698,l1673,3797xe" fillcolor="#2b2b2b" stroked="f">
              <v:path arrowok="t"/>
            </v:shape>
            <v:shape id="_x0000_s1083" style="position:absolute;left:1673;top:3797;width:9697;height:233" coordorigin="1673,3797" coordsize="9697,233" path="m1673,4030r9698,l11371,3797r-9698,l1673,4030xe" fillcolor="#2b2b2b" stroked="f">
              <v:path arrowok="t"/>
            </v:shape>
            <v:shape id="_x0000_s1082" style="position:absolute;left:1673;top:4030;width:9697;height:235" coordorigin="1673,4030" coordsize="9697,235" path="m1673,4265r9698,l11371,4030r-9698,l1673,4265xe" fillcolor="#2b2b2b" stroked="f">
              <v:path arrowok="t"/>
            </v:shape>
            <v:shape id="_x0000_s1081" style="position:absolute;left:1673;top:4265;width:9697;height:235" coordorigin="1673,4265" coordsize="9697,235" path="m1673,4500r9698,l11371,4265r-9698,l1673,4500xe" fillcolor="#2b2b2b" stroked="f">
              <v:path arrowok="t"/>
            </v:shape>
            <v:shape id="_x0000_s1080" style="position:absolute;left:1673;top:4501;width:9697;height:236" coordorigin="1673,4501" coordsize="9697,236" path="m1673,4736r9698,l11371,4501r-9698,l1673,4736xe" fillcolor="#2b2b2b" stroked="f">
              <v:path arrowok="t"/>
            </v:shape>
            <v:shape id="_x0000_s1079" style="position:absolute;left:1673;top:4736;width:9697;height:233" coordorigin="1673,4736" coordsize="9697,233" path="m1673,4969r9698,l11371,4736r-9698,l1673,4969xe" fillcolor="#2b2b2b" stroked="f">
              <v:path arrowok="t"/>
            </v:shape>
            <v:shape id="_x0000_s1078" style="position:absolute;left:1673;top:4969;width:9697;height:235" coordorigin="1673,4969" coordsize="9697,235" path="m1673,5204r9698,l11371,4969r-9698,l1673,5204xe" fillcolor="#2b2b2b" stroked="f">
              <v:path arrowok="t"/>
            </v:shape>
            <v:shape id="_x0000_s1077" style="position:absolute;left:1673;top:5204;width:9697;height:235" coordorigin="1673,5204" coordsize="9697,235" path="m1673,5439r9698,l11371,5204r-9698,l1673,5439xe" fillcolor="#2b2b2b" stroked="f">
              <v:path arrowok="t"/>
            </v:shape>
            <v:shape id="_x0000_s1076" style="position:absolute;left:1673;top:5439;width:9697;height:233" coordorigin="1673,5439" coordsize="9697,233" path="m1673,5672r9698,l11371,5439r-9698,l1673,5672xe" fillcolor="#2b2b2b" stroked="f">
              <v:path arrowok="t"/>
            </v:shape>
            <v:shape id="_x0000_s1075" style="position:absolute;left:1673;top:5672;width:9697;height:235" coordorigin="1673,5672" coordsize="9697,235" path="m1673,5907r9698,l11371,5672r-9698,l1673,5907xe" fillcolor="#2b2b2b" stroked="f">
              <v:path arrowok="t"/>
            </v:shape>
            <v:shape id="_x0000_s1074" style="position:absolute;left:1673;top:5907;width:9697;height:235" coordorigin="1673,5907" coordsize="9697,235" path="m1673,6143r9698,l11371,5907r-9698,l1673,6143xe" fillcolor="#2b2b2b" stroked="f">
              <v:path arrowok="t"/>
            </v:shape>
            <v:shape id="_x0000_s1073" style="position:absolute;left:1673;top:6143;width:9697;height:233" coordorigin="1673,6143" coordsize="9697,233" path="m1673,6375r9698,l11371,6143r-9698,l1673,6375xe" fillcolor="#2b2b2b" stroked="f">
              <v:path arrowok="t"/>
            </v:shape>
            <v:shape id="_x0000_s1072" style="position:absolute;left:1673;top:6375;width:9697;height:235" coordorigin="1673,6375" coordsize="9697,235" path="m1673,6611r9698,l11371,6375r-9698,l1673,6611xe" fillcolor="#2b2b2b" stroked="f">
              <v:path arrowok="t"/>
            </v:shape>
            <v:shape id="_x0000_s1071" style="position:absolute;left:1673;top:6611;width:9697;height:235" coordorigin="1673,6611" coordsize="9697,235" path="m1673,6846r9698,l11371,6611r-9698,l1673,6846xe" fillcolor="#2b2b2b" stroked="f">
              <v:path arrowok="t"/>
            </v:shape>
            <v:shape id="_x0000_s1070" style="position:absolute;left:1673;top:6846;width:9697;height:235" coordorigin="1673,6846" coordsize="9697,235" path="m1673,7081r9698,l11371,6846r-9698,l1673,7081xe" fillcolor="#2b2b2b" stroked="f">
              <v:path arrowok="t"/>
            </v:shape>
            <v:shape id="_x0000_s1069" style="position:absolute;left:1673;top:7081;width:9697;height:233" coordorigin="1673,7081" coordsize="9697,233" path="m1673,7314r9698,l11371,7081r-9698,l1673,7314xe" fillcolor="#2b2b2b" stroked="f">
              <v:path arrowok="t"/>
            </v:shape>
            <v:shape id="_x0000_s1068" style="position:absolute;left:1673;top:7314;width:9697;height:235" coordorigin="1673,7314" coordsize="9697,235" path="m1673,7549r9698,l11371,7314r-9698,l1673,7549xe" fillcolor="#2b2b2b" stroked="f">
              <v:path arrowok="t"/>
            </v:shape>
            <v:shape id="_x0000_s1067" style="position:absolute;left:1673;top:7549;width:9697;height:235" coordorigin="1673,7549" coordsize="9697,235" path="m1673,7784r9698,l11371,7549r-9698,l1673,7784xe" fillcolor="#2b2b2b" stroked="f">
              <v:path arrowok="t"/>
            </v:shape>
            <v:shape id="_x0000_s1066" style="position:absolute;left:1673;top:7784;width:9697;height:233" coordorigin="1673,7784" coordsize="9697,233" path="m1673,8017r9698,l11371,7784r-9698,l1673,8017xe" fillcolor="#2b2b2b" stroked="f">
              <v:path arrowok="t"/>
            </v:shape>
            <v:shape id="_x0000_s1065" style="position:absolute;left:1673;top:8017;width:9697;height:235" coordorigin="1673,8017" coordsize="9697,235" path="m1673,8253r9698,l11371,8017r-9698,l1673,8253xe" fillcolor="#2b2b2b" stroked="f">
              <v:path arrowok="t"/>
            </v:shape>
            <v:shape id="_x0000_s1064" style="position:absolute;left:1673;top:8253;width:9697;height:235" coordorigin="1673,8253" coordsize="9697,235" path="m1673,8488r9698,l11371,8253r-9698,l1673,8488xe" fillcolor="#2b2b2b" stroked="f">
              <v:path arrowok="t"/>
            </v:shape>
            <v:shape id="_x0000_s1063" style="position:absolute;left:1673;top:8488;width:9697;height:233" coordorigin="1673,8488" coordsize="9697,233" path="m1673,8721r9698,l11371,8488r-9698,l1673,8721xe" fillcolor="#2b2b2b" stroked="f">
              <v:path arrowok="t"/>
            </v:shape>
            <v:shape id="_x0000_s1062" style="position:absolute;left:1673;top:8721;width:9697;height:235" coordorigin="1673,8721" coordsize="9697,235" path="m1673,8956r9698,l11371,8721r-9698,l1673,8956xe" fillcolor="#2b2b2b" stroked="f">
              <v:path arrowok="t"/>
            </v:shape>
            <v:shape id="_x0000_s1061" style="position:absolute;left:1673;top:8956;width:9697;height:235" coordorigin="1673,8956" coordsize="9697,235" path="m1673,9191r9698,l11371,8956r-9698,l1673,9191xe" fillcolor="#2b2b2b" stroked="f">
              <v:path arrowok="t"/>
            </v:shape>
            <v:shape id="_x0000_s1060" style="position:absolute;left:1673;top:9191;width:9697;height:233" coordorigin="1673,9191" coordsize="9697,233" path="m1673,9424r9698,l11371,9191r-9698,l1673,9424xe" fillcolor="#2b2b2b" stroked="f">
              <v:path arrowok="t"/>
            </v:shape>
            <v:shape id="_x0000_s1059" style="position:absolute;left:1673;top:9424;width:9697;height:235" coordorigin="1673,9424" coordsize="9697,235" path="m1673,9659r9698,l11371,9424r-9698,l1673,9659xe" fillcolor="#2b2b2b" stroked="f">
              <v:path arrowok="t"/>
            </v:shape>
            <v:shape id="_x0000_s1058" style="position:absolute;left:1673;top:9659;width:9697;height:235" coordorigin="1673,9659" coordsize="9697,235" path="m1673,9894r9698,l11371,9659r-9698,l1673,9894xe" fillcolor="#2b2b2b" stroked="f">
              <v:path arrowok="t"/>
            </v:shape>
            <v:shape id="_x0000_s1057" style="position:absolute;left:1673;top:9894;width:9697;height:235" coordorigin="1673,9894" coordsize="9697,235" path="m1673,10129r9698,l11371,9894r-9698,l1673,10129xe" fillcolor="#2b2b2b" stroked="f">
              <v:path arrowok="t"/>
            </v:shape>
            <v:shape id="_x0000_s1056" style="position:absolute;left:1673;top:10129;width:9697;height:233" coordorigin="1673,10129" coordsize="9697,233" path="m1673,10362r9698,l11371,10129r-9698,l1673,10362xe" fillcolor="#2b2b2b" stroked="f">
              <v:path arrowok="t"/>
            </v:shape>
            <v:shape id="_x0000_s1055" style="position:absolute;left:1673;top:10362;width:9697;height:235" coordorigin="1673,10362" coordsize="9697,235" path="m1673,10597r9698,l11371,10362r-9698,l1673,10597xe" fillcolor="#2b2b2b" stroked="f">
              <v:path arrowok="t"/>
            </v:shape>
            <v:shape id="_x0000_s1054" style="position:absolute;left:1673;top:10597;width:9697;height:235" coordorigin="1673,10597" coordsize="9697,235" path="m1673,10833r9698,l11371,10597r-9698,l1673,10833xe" fillcolor="#2b2b2b" stroked="f">
              <v:path arrowok="t"/>
            </v:shape>
            <v:shape id="_x0000_s1053" style="position:absolute;left:1673;top:10833;width:9697;height:233" coordorigin="1673,10833" coordsize="9697,233" path="m1673,11065r9698,l11371,10833r-9698,l1673,11065xe" fillcolor="#2b2b2b" stroked="f">
              <v:path arrowok="t"/>
            </v:shape>
            <v:shape id="_x0000_s1052" style="position:absolute;left:1673;top:11066;width:9697;height:236" coordorigin="1673,11066" coordsize="9697,236" path="m1673,11301r9698,l11371,11066r-9698,l1673,11301xe" fillcolor="#2b2b2b" stroked="f">
              <v:path arrowok="t"/>
            </v:shape>
            <v:shape id="_x0000_s1051" style="position:absolute;left:1673;top:11301;width:9697;height:235" coordorigin="1673,11301" coordsize="9697,235" path="m1673,11536r9698,l11371,11301r-9698,l1673,11536xe" fillcolor="#2b2b2b" stroked="f">
              <v:path arrowok="t"/>
            </v:shape>
            <v:shape id="_x0000_s1050" style="position:absolute;left:1673;top:11536;width:9697;height:233" coordorigin="1673,11536" coordsize="9697,233" path="m1673,11769r9698,l11371,11536r-9698,l1673,11769xe" fillcolor="#2b2b2b" stroked="f">
              <v:path arrowok="t"/>
            </v:shape>
            <v:shape id="_x0000_s1049" style="position:absolute;left:1673;top:11769;width:9697;height:235" coordorigin="1673,11769" coordsize="9697,235" path="m1673,12004r9698,l11371,11769r-9698,l1673,12004xe" fillcolor="#2b2b2b" stroked="f">
              <v:path arrowok="t"/>
            </v:shape>
            <v:shape id="_x0000_s1048" style="position:absolute;left:1673;top:12004;width:9697;height:235" coordorigin="1673,12004" coordsize="9697,235" path="m1673,12240r9698,l11371,12004r-9698,l1673,12240xe" fillcolor="#2b2b2b" stroked="f">
              <v:path arrowok="t"/>
            </v:shape>
            <v:shape id="_x0000_s1047" style="position:absolute;left:1673;top:12240;width:9697;height:235" coordorigin="1673,12240" coordsize="9697,235" path="m1673,12475r9698,l11371,12240r-9698,l1673,12475xe" fillcolor="#2b2b2b" stroked="f">
              <v:path arrowok="t"/>
            </v:shape>
            <v:shape id="_x0000_s1046" style="position:absolute;left:1673;top:12475;width:9697;height:233" coordorigin="1673,12475" coordsize="9697,233" path="m1673,12708r9698,l11371,12475r-9698,l1673,12708xe" fillcolor="#2b2b2b" stroked="f">
              <v:path arrowok="t"/>
            </v:shape>
            <v:shape id="_x0000_s1045" style="position:absolute;left:1673;top:12708;width:9697;height:235" coordorigin="1673,12708" coordsize="9697,235" path="m1673,12943r9698,l11371,12708r-9698,l1673,12943xe" fillcolor="#2b2b2b" stroked="f">
              <v:path arrowok="t"/>
            </v:shape>
            <v:shape id="_x0000_s1044" style="position:absolute;left:1673;top:12943;width:9697;height:235" coordorigin="1673,12943" coordsize="9697,235" path="m1673,13178r9698,l11371,12943r-9698,l1673,13178xe" fillcolor="#2b2b2b" stroked="f">
              <v:path arrowok="t"/>
            </v:shape>
            <v:shape id="_x0000_s1043" style="position:absolute;left:1673;top:13178;width:9697;height:233" coordorigin="1673,13178" coordsize="9697,233" path="m1673,13411r9698,l11371,13178r-9698,l1673,13411xe" fillcolor="#2b2b2b" stroked="f">
              <v:path arrowok="t"/>
            </v:shape>
            <v:shape id="_x0000_s1042" style="position:absolute;left:1673;top:13411;width:9697;height:235" coordorigin="1673,13411" coordsize="9697,235" path="m1673,13646r9698,l11371,13411r-9698,l1673,13646xe" fillcolor="#2b2b2b" stroked="f">
              <v:path arrowok="t"/>
            </v:shape>
            <v:shape id="_x0000_s1041" style="position:absolute;left:1673;top:13646;width:9697;height:235" coordorigin="1673,13646" coordsize="9697,235" path="m1673,13881r9698,l11371,13646r-9698,l1673,13881xe" fillcolor="#2b2b2b" stroked="f">
              <v:path arrowok="t"/>
            </v:shape>
            <v:shape id="_x0000_s1040" style="position:absolute;left:1673;top:13881;width:9697;height:233" coordorigin="1673,13881" coordsize="9697,233" path="m1673,14114r9698,l11371,13881r-9698,l1673,14114xe" fillcolor="#2b2b2b" stroked="f">
              <v:path arrowok="t"/>
            </v:shape>
            <v:shape id="_x0000_s1039" style="position:absolute;left:1673;top:14114;width:9697;height:235" coordorigin="1673,14114" coordsize="9697,235" path="m1673,14349r9698,l11371,14114r-9698,l1673,14349xe" fillcolor="#2b2b2b" stroked="f">
              <v:path arrowok="t"/>
            </v:shape>
            <v:shape id="_x0000_s1038" style="position:absolute;left:1673;top:14349;width:9697;height:236" coordorigin="1673,14349" coordsize="9697,236" path="m1673,14585r9698,l11371,14349r-9698,l1673,14585xe" fillcolor="#2b2b2b" stroked="f">
              <v:path arrowok="t"/>
            </v:shape>
            <v:shape id="_x0000_s1037" style="position:absolute;left:1673;top:14585;width:9697;height:235" coordorigin="1673,14585" coordsize="9697,235" path="m1673,14820r9698,l11371,14585r-9698,l1673,14820xe" fillcolor="#2b2b2b" stroked="f">
              <v:path arrowok="t"/>
            </v:shape>
            <v:shape id="_x0000_s1036" style="position:absolute;left:1673;top:14820;width:9697;height:233" coordorigin="1673,14820" coordsize="9697,233" path="m1673,15053r9698,l11371,14820r-9698,l1673,15053xe" fillcolor="#2b2b2b" stroked="f">
              <v:path arrowok="t"/>
            </v:shape>
            <v:shape id="_x0000_s1035" style="position:absolute;left:1673;top:15053;width:9697;height:235" coordorigin="1673,15053" coordsize="9697,235" path="m1673,15288r9698,l11371,15053r-9698,l1673,15288xe" fillcolor="#2b2b2b" stroked="f">
              <v:path arrowok="t"/>
            </v:shape>
            <w10:wrap anchorx="page" anchory="page"/>
          </v:group>
        </w:pict>
      </w:r>
      <w:proofErr w:type="spellStart"/>
      <w:r>
        <w:rPr>
          <w:b/>
          <w:w w:val="99"/>
          <w:position w:val="-1"/>
          <w:sz w:val="32"/>
          <w:szCs w:val="32"/>
        </w:rPr>
        <w:t>Исходный</w:t>
      </w:r>
      <w:proofErr w:type="spellEnd"/>
      <w:r>
        <w:rPr>
          <w:b/>
          <w:position w:val="-1"/>
          <w:sz w:val="32"/>
          <w:szCs w:val="32"/>
        </w:rPr>
        <w:t xml:space="preserve"> </w:t>
      </w:r>
      <w:proofErr w:type="spellStart"/>
      <w:r>
        <w:rPr>
          <w:b/>
          <w:w w:val="99"/>
          <w:position w:val="-1"/>
          <w:sz w:val="32"/>
          <w:szCs w:val="32"/>
        </w:rPr>
        <w:t>код</w:t>
      </w:r>
      <w:proofErr w:type="spellEnd"/>
    </w:p>
    <w:p w14:paraId="3A25AF90" w14:textId="77777777" w:rsidR="008653C7" w:rsidRDefault="008653C7">
      <w:pPr>
        <w:spacing w:before="1" w:line="160" w:lineRule="exact"/>
        <w:rPr>
          <w:sz w:val="16"/>
          <w:szCs w:val="16"/>
        </w:rPr>
      </w:pPr>
    </w:p>
    <w:p w14:paraId="52CCFFBA" w14:textId="77777777" w:rsidR="008653C7" w:rsidRDefault="00703751">
      <w:pPr>
        <w:spacing w:before="31"/>
        <w:ind w:left="102" w:right="722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CC7831"/>
          <w:w w:val="99"/>
        </w:rPr>
        <w:t>import</w:t>
      </w:r>
      <w:r>
        <w:rPr>
          <w:rFonts w:ascii="Cambria" w:eastAsia="Cambria" w:hAnsi="Cambria" w:cs="Cambria"/>
          <w:color w:val="CC7831"/>
        </w:rPr>
        <w:t xml:space="preserve"> </w:t>
      </w:r>
      <w:proofErr w:type="spellStart"/>
      <w:r>
        <w:rPr>
          <w:rFonts w:ascii="Cambria" w:eastAsia="Cambria" w:hAnsi="Cambria" w:cs="Cambria"/>
          <w:color w:val="A9B7C5"/>
          <w:w w:val="99"/>
        </w:rPr>
        <w:t>numpy</w:t>
      </w:r>
      <w:proofErr w:type="spellEnd"/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CC7831"/>
          <w:w w:val="99"/>
        </w:rPr>
        <w:t>as</w:t>
      </w:r>
      <w:r>
        <w:rPr>
          <w:rFonts w:ascii="Cambria" w:eastAsia="Cambria" w:hAnsi="Cambria" w:cs="Cambria"/>
          <w:color w:val="CC7831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 xml:space="preserve">np </w:t>
      </w:r>
      <w:r>
        <w:rPr>
          <w:rFonts w:ascii="Cambria" w:eastAsia="Cambria" w:hAnsi="Cambria" w:cs="Cambria"/>
          <w:color w:val="CC7831"/>
          <w:w w:val="99"/>
        </w:rPr>
        <w:t>import</w:t>
      </w:r>
      <w:r>
        <w:rPr>
          <w:rFonts w:ascii="Cambria" w:eastAsia="Cambria" w:hAnsi="Cambria" w:cs="Cambria"/>
          <w:color w:val="CC7831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cv2</w:t>
      </w:r>
    </w:p>
    <w:p w14:paraId="1D7B694D" w14:textId="77777777" w:rsidR="008653C7" w:rsidRDefault="008653C7">
      <w:pPr>
        <w:spacing w:line="200" w:lineRule="exact"/>
      </w:pPr>
    </w:p>
    <w:p w14:paraId="22836393" w14:textId="77777777" w:rsidR="008653C7" w:rsidRDefault="008653C7">
      <w:pPr>
        <w:spacing w:before="17" w:line="220" w:lineRule="exact"/>
        <w:rPr>
          <w:sz w:val="22"/>
          <w:szCs w:val="22"/>
        </w:rPr>
      </w:pPr>
    </w:p>
    <w:p w14:paraId="258FC583" w14:textId="77777777" w:rsidR="008653C7" w:rsidRDefault="00703751">
      <w:pPr>
        <w:spacing w:before="31"/>
        <w:ind w:left="102" w:right="644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808080"/>
          <w:w w:val="99"/>
        </w:rPr>
        <w:t>#</w:t>
      </w:r>
      <w:r>
        <w:rPr>
          <w:rFonts w:ascii="Cambria" w:eastAsia="Cambria" w:hAnsi="Cambria" w:cs="Cambria"/>
          <w:color w:val="808080"/>
        </w:rPr>
        <w:t xml:space="preserve"> </w:t>
      </w:r>
      <w:r>
        <w:rPr>
          <w:rFonts w:ascii="Cambria" w:eastAsia="Cambria" w:hAnsi="Cambria" w:cs="Cambria"/>
          <w:color w:val="808080"/>
          <w:w w:val="99"/>
        </w:rPr>
        <w:t>Sigmoid</w:t>
      </w:r>
      <w:r>
        <w:rPr>
          <w:rFonts w:ascii="Cambria" w:eastAsia="Cambria" w:hAnsi="Cambria" w:cs="Cambria"/>
          <w:color w:val="808080"/>
        </w:rPr>
        <w:t xml:space="preserve"> </w:t>
      </w:r>
      <w:r>
        <w:rPr>
          <w:rFonts w:ascii="Cambria" w:eastAsia="Cambria" w:hAnsi="Cambria" w:cs="Cambria"/>
          <w:color w:val="808080"/>
          <w:w w:val="99"/>
        </w:rPr>
        <w:t>activation</w:t>
      </w:r>
      <w:r>
        <w:rPr>
          <w:rFonts w:ascii="Cambria" w:eastAsia="Cambria" w:hAnsi="Cambria" w:cs="Cambria"/>
          <w:color w:val="808080"/>
        </w:rPr>
        <w:t xml:space="preserve"> </w:t>
      </w:r>
      <w:r>
        <w:rPr>
          <w:rFonts w:ascii="Cambria" w:eastAsia="Cambria" w:hAnsi="Cambria" w:cs="Cambria"/>
          <w:color w:val="808080"/>
          <w:w w:val="99"/>
        </w:rPr>
        <w:t xml:space="preserve">function </w:t>
      </w:r>
      <w:r>
        <w:rPr>
          <w:rFonts w:ascii="Cambria" w:eastAsia="Cambria" w:hAnsi="Cambria" w:cs="Cambria"/>
          <w:color w:val="CC7831"/>
          <w:w w:val="99"/>
        </w:rPr>
        <w:t>def</w:t>
      </w:r>
      <w:r>
        <w:rPr>
          <w:rFonts w:ascii="Cambria" w:eastAsia="Cambria" w:hAnsi="Cambria" w:cs="Cambria"/>
          <w:color w:val="CC7831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sigmoid(x):</w:t>
      </w:r>
    </w:p>
    <w:p w14:paraId="1798F488" w14:textId="77777777" w:rsidR="008653C7" w:rsidRDefault="00703751">
      <w:pPr>
        <w:spacing w:line="220" w:lineRule="exact"/>
        <w:ind w:left="277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CC7831"/>
          <w:w w:val="99"/>
          <w:position w:val="-1"/>
        </w:rPr>
        <w:t>return</w:t>
      </w:r>
      <w:r>
        <w:rPr>
          <w:rFonts w:ascii="Cambria" w:eastAsia="Cambria" w:hAnsi="Cambria" w:cs="Cambria"/>
          <w:color w:val="CC7831"/>
          <w:position w:val="-1"/>
        </w:rPr>
        <w:t xml:space="preserve"> </w:t>
      </w:r>
      <w:r>
        <w:rPr>
          <w:rFonts w:ascii="Cambria" w:eastAsia="Cambria" w:hAnsi="Cambria" w:cs="Cambria"/>
          <w:color w:val="6896BA"/>
          <w:w w:val="99"/>
          <w:position w:val="-1"/>
        </w:rPr>
        <w:t>1</w:t>
      </w:r>
      <w:r>
        <w:rPr>
          <w:rFonts w:ascii="Cambria" w:eastAsia="Cambria" w:hAnsi="Cambria" w:cs="Cambria"/>
          <w:color w:val="6896BA"/>
          <w:position w:val="-1"/>
        </w:rPr>
        <w:t xml:space="preserve"> </w:t>
      </w:r>
      <w:r>
        <w:rPr>
          <w:rFonts w:ascii="Cambria" w:eastAsia="Cambria" w:hAnsi="Cambria" w:cs="Cambria"/>
          <w:color w:val="A9B7C5"/>
          <w:w w:val="99"/>
          <w:position w:val="-1"/>
        </w:rPr>
        <w:t>/</w:t>
      </w:r>
      <w:r>
        <w:rPr>
          <w:rFonts w:ascii="Cambria" w:eastAsia="Cambria" w:hAnsi="Cambria" w:cs="Cambria"/>
          <w:color w:val="A9B7C5"/>
          <w:position w:val="-1"/>
        </w:rPr>
        <w:t xml:space="preserve"> </w:t>
      </w:r>
      <w:r>
        <w:rPr>
          <w:rFonts w:ascii="Cambria" w:eastAsia="Cambria" w:hAnsi="Cambria" w:cs="Cambria"/>
          <w:color w:val="A9B7C5"/>
          <w:w w:val="99"/>
          <w:position w:val="-1"/>
        </w:rPr>
        <w:t>(</w:t>
      </w:r>
      <w:r>
        <w:rPr>
          <w:rFonts w:ascii="Cambria" w:eastAsia="Cambria" w:hAnsi="Cambria" w:cs="Cambria"/>
          <w:color w:val="6896BA"/>
          <w:w w:val="99"/>
          <w:position w:val="-1"/>
        </w:rPr>
        <w:t>1</w:t>
      </w:r>
      <w:r>
        <w:rPr>
          <w:rFonts w:ascii="Cambria" w:eastAsia="Cambria" w:hAnsi="Cambria" w:cs="Cambria"/>
          <w:color w:val="6896BA"/>
          <w:position w:val="-1"/>
        </w:rPr>
        <w:t xml:space="preserve"> </w:t>
      </w:r>
      <w:r>
        <w:rPr>
          <w:rFonts w:ascii="Cambria" w:eastAsia="Cambria" w:hAnsi="Cambria" w:cs="Cambria"/>
          <w:color w:val="A9B7C5"/>
          <w:w w:val="99"/>
          <w:position w:val="-1"/>
        </w:rPr>
        <w:t>+</w:t>
      </w:r>
      <w:r>
        <w:rPr>
          <w:rFonts w:ascii="Cambria" w:eastAsia="Cambria" w:hAnsi="Cambria" w:cs="Cambria"/>
          <w:color w:val="A9B7C5"/>
          <w:position w:val="-1"/>
        </w:rPr>
        <w:t xml:space="preserve"> </w:t>
      </w:r>
      <w:proofErr w:type="spellStart"/>
      <w:r>
        <w:rPr>
          <w:rFonts w:ascii="Cambria" w:eastAsia="Cambria" w:hAnsi="Cambria" w:cs="Cambria"/>
          <w:color w:val="A9B7C5"/>
          <w:w w:val="99"/>
          <w:position w:val="-1"/>
        </w:rPr>
        <w:t>np.exp</w:t>
      </w:r>
      <w:proofErr w:type="spellEnd"/>
      <w:r>
        <w:rPr>
          <w:rFonts w:ascii="Cambria" w:eastAsia="Cambria" w:hAnsi="Cambria" w:cs="Cambria"/>
          <w:color w:val="A9B7C5"/>
          <w:w w:val="99"/>
          <w:position w:val="-1"/>
        </w:rPr>
        <w:t>(-x))</w:t>
      </w:r>
    </w:p>
    <w:p w14:paraId="61E9B2E3" w14:textId="77777777" w:rsidR="008653C7" w:rsidRDefault="008653C7">
      <w:pPr>
        <w:spacing w:line="200" w:lineRule="exact"/>
      </w:pPr>
    </w:p>
    <w:p w14:paraId="5D80921E" w14:textId="77777777" w:rsidR="008653C7" w:rsidRDefault="008653C7">
      <w:pPr>
        <w:spacing w:before="4" w:line="240" w:lineRule="exact"/>
        <w:rPr>
          <w:sz w:val="24"/>
          <w:szCs w:val="24"/>
        </w:rPr>
      </w:pPr>
    </w:p>
    <w:p w14:paraId="28727911" w14:textId="77777777" w:rsidR="008653C7" w:rsidRDefault="00703751">
      <w:pPr>
        <w:spacing w:before="31"/>
        <w:ind w:left="102" w:right="699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808080"/>
          <w:w w:val="99"/>
        </w:rPr>
        <w:t>#</w:t>
      </w:r>
      <w:r>
        <w:rPr>
          <w:rFonts w:ascii="Cambria" w:eastAsia="Cambria" w:hAnsi="Cambria" w:cs="Cambria"/>
          <w:color w:val="808080"/>
        </w:rPr>
        <w:t xml:space="preserve"> </w:t>
      </w:r>
      <w:r>
        <w:rPr>
          <w:rFonts w:ascii="Cambria" w:eastAsia="Cambria" w:hAnsi="Cambria" w:cs="Cambria"/>
          <w:color w:val="808080"/>
          <w:w w:val="99"/>
        </w:rPr>
        <w:t>Define</w:t>
      </w:r>
      <w:r>
        <w:rPr>
          <w:rFonts w:ascii="Cambria" w:eastAsia="Cambria" w:hAnsi="Cambria" w:cs="Cambria"/>
          <w:color w:val="808080"/>
        </w:rPr>
        <w:t xml:space="preserve"> </w:t>
      </w:r>
      <w:r>
        <w:rPr>
          <w:rFonts w:ascii="Cambria" w:eastAsia="Cambria" w:hAnsi="Cambria" w:cs="Cambria"/>
          <w:color w:val="808080"/>
          <w:w w:val="99"/>
        </w:rPr>
        <w:t>training</w:t>
      </w:r>
      <w:r>
        <w:rPr>
          <w:rFonts w:ascii="Cambria" w:eastAsia="Cambria" w:hAnsi="Cambria" w:cs="Cambria"/>
          <w:color w:val="808080"/>
        </w:rPr>
        <w:t xml:space="preserve"> </w:t>
      </w:r>
      <w:r>
        <w:rPr>
          <w:rFonts w:ascii="Cambria" w:eastAsia="Cambria" w:hAnsi="Cambria" w:cs="Cambria"/>
          <w:color w:val="808080"/>
          <w:w w:val="99"/>
        </w:rPr>
        <w:t xml:space="preserve">array </w:t>
      </w:r>
      <w:proofErr w:type="spellStart"/>
      <w:r>
        <w:rPr>
          <w:rFonts w:ascii="Cambria" w:eastAsia="Cambria" w:hAnsi="Cambria" w:cs="Cambria"/>
          <w:color w:val="A9B7C5"/>
          <w:w w:val="99"/>
        </w:rPr>
        <w:t>training_inputs</w:t>
      </w:r>
      <w:proofErr w:type="spellEnd"/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=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[]</w:t>
      </w:r>
    </w:p>
    <w:p w14:paraId="4A9B57CB" w14:textId="77777777" w:rsidR="008653C7" w:rsidRDefault="00703751">
      <w:pPr>
        <w:ind w:left="102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color w:val="A9B7C5"/>
          <w:w w:val="99"/>
        </w:rPr>
        <w:t>training_outputs</w:t>
      </w:r>
      <w:proofErr w:type="spellEnd"/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=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[</w:t>
      </w:r>
      <w:r>
        <w:rPr>
          <w:rFonts w:ascii="Cambria" w:eastAsia="Cambria" w:hAnsi="Cambria" w:cs="Cambria"/>
          <w:color w:val="6896BA"/>
          <w:w w:val="99"/>
        </w:rPr>
        <w:t>1</w:t>
      </w:r>
      <w:r>
        <w:rPr>
          <w:rFonts w:ascii="Cambria" w:eastAsia="Cambria" w:hAnsi="Cambria" w:cs="Cambria"/>
          <w:color w:val="CC7831"/>
          <w:w w:val="99"/>
        </w:rPr>
        <w:t>,</w:t>
      </w:r>
      <w:r>
        <w:rPr>
          <w:rFonts w:ascii="Cambria" w:eastAsia="Cambria" w:hAnsi="Cambria" w:cs="Cambria"/>
          <w:color w:val="CC7831"/>
        </w:rPr>
        <w:t xml:space="preserve"> </w:t>
      </w:r>
      <w:r>
        <w:rPr>
          <w:rFonts w:ascii="Cambria" w:eastAsia="Cambria" w:hAnsi="Cambria" w:cs="Cambria"/>
          <w:color w:val="6896BA"/>
          <w:w w:val="99"/>
        </w:rPr>
        <w:t>7</w:t>
      </w:r>
      <w:r>
        <w:rPr>
          <w:rFonts w:ascii="Cambria" w:eastAsia="Cambria" w:hAnsi="Cambria" w:cs="Cambria"/>
          <w:color w:val="CC7831"/>
          <w:w w:val="99"/>
        </w:rPr>
        <w:t>,</w:t>
      </w:r>
      <w:r>
        <w:rPr>
          <w:rFonts w:ascii="Cambria" w:eastAsia="Cambria" w:hAnsi="Cambria" w:cs="Cambria"/>
          <w:color w:val="CC7831"/>
        </w:rPr>
        <w:t xml:space="preserve"> </w:t>
      </w:r>
      <w:r>
        <w:rPr>
          <w:rFonts w:ascii="Cambria" w:eastAsia="Cambria" w:hAnsi="Cambria" w:cs="Cambria"/>
          <w:color w:val="6896BA"/>
          <w:w w:val="99"/>
        </w:rPr>
        <w:t>3</w:t>
      </w:r>
      <w:r>
        <w:rPr>
          <w:rFonts w:ascii="Cambria" w:eastAsia="Cambria" w:hAnsi="Cambria" w:cs="Cambria"/>
          <w:color w:val="CC7831"/>
          <w:w w:val="99"/>
        </w:rPr>
        <w:t>,</w:t>
      </w:r>
      <w:r>
        <w:rPr>
          <w:rFonts w:ascii="Cambria" w:eastAsia="Cambria" w:hAnsi="Cambria" w:cs="Cambria"/>
          <w:color w:val="CC7831"/>
        </w:rPr>
        <w:t xml:space="preserve"> </w:t>
      </w:r>
      <w:r>
        <w:rPr>
          <w:rFonts w:ascii="Cambria" w:eastAsia="Cambria" w:hAnsi="Cambria" w:cs="Cambria"/>
          <w:color w:val="6896BA"/>
          <w:w w:val="99"/>
        </w:rPr>
        <w:t>2</w:t>
      </w:r>
      <w:r>
        <w:rPr>
          <w:rFonts w:ascii="Cambria" w:eastAsia="Cambria" w:hAnsi="Cambria" w:cs="Cambria"/>
          <w:color w:val="CC7831"/>
          <w:w w:val="99"/>
        </w:rPr>
        <w:t>,</w:t>
      </w:r>
      <w:r>
        <w:rPr>
          <w:rFonts w:ascii="Cambria" w:eastAsia="Cambria" w:hAnsi="Cambria" w:cs="Cambria"/>
          <w:color w:val="CC7831"/>
        </w:rPr>
        <w:t xml:space="preserve"> </w:t>
      </w:r>
      <w:r>
        <w:rPr>
          <w:rFonts w:ascii="Cambria" w:eastAsia="Cambria" w:hAnsi="Cambria" w:cs="Cambria"/>
          <w:color w:val="6896BA"/>
          <w:w w:val="99"/>
        </w:rPr>
        <w:t>5</w:t>
      </w:r>
      <w:r>
        <w:rPr>
          <w:rFonts w:ascii="Cambria" w:eastAsia="Cambria" w:hAnsi="Cambria" w:cs="Cambria"/>
          <w:color w:val="CC7831"/>
          <w:w w:val="99"/>
        </w:rPr>
        <w:t>,</w:t>
      </w:r>
      <w:r>
        <w:rPr>
          <w:rFonts w:ascii="Cambria" w:eastAsia="Cambria" w:hAnsi="Cambria" w:cs="Cambria"/>
          <w:color w:val="CC7831"/>
        </w:rPr>
        <w:t xml:space="preserve"> </w:t>
      </w:r>
      <w:r>
        <w:rPr>
          <w:rFonts w:ascii="Cambria" w:eastAsia="Cambria" w:hAnsi="Cambria" w:cs="Cambria"/>
          <w:color w:val="6896BA"/>
          <w:w w:val="99"/>
        </w:rPr>
        <w:t>4</w:t>
      </w:r>
      <w:r>
        <w:rPr>
          <w:rFonts w:ascii="Cambria" w:eastAsia="Cambria" w:hAnsi="Cambria" w:cs="Cambria"/>
          <w:color w:val="CC7831"/>
          <w:w w:val="99"/>
        </w:rPr>
        <w:t>,</w:t>
      </w:r>
      <w:r>
        <w:rPr>
          <w:rFonts w:ascii="Cambria" w:eastAsia="Cambria" w:hAnsi="Cambria" w:cs="Cambria"/>
          <w:color w:val="CC7831"/>
        </w:rPr>
        <w:t xml:space="preserve"> </w:t>
      </w:r>
      <w:r>
        <w:rPr>
          <w:rFonts w:ascii="Cambria" w:eastAsia="Cambria" w:hAnsi="Cambria" w:cs="Cambria"/>
          <w:color w:val="6896BA"/>
          <w:w w:val="99"/>
        </w:rPr>
        <w:t>8</w:t>
      </w:r>
      <w:r>
        <w:rPr>
          <w:rFonts w:ascii="Cambria" w:eastAsia="Cambria" w:hAnsi="Cambria" w:cs="Cambria"/>
          <w:color w:val="CC7831"/>
          <w:w w:val="99"/>
        </w:rPr>
        <w:t>,</w:t>
      </w:r>
      <w:r>
        <w:rPr>
          <w:rFonts w:ascii="Cambria" w:eastAsia="Cambria" w:hAnsi="Cambria" w:cs="Cambria"/>
          <w:color w:val="CC7831"/>
        </w:rPr>
        <w:t xml:space="preserve"> </w:t>
      </w:r>
      <w:r>
        <w:rPr>
          <w:rFonts w:ascii="Cambria" w:eastAsia="Cambria" w:hAnsi="Cambria" w:cs="Cambria"/>
          <w:color w:val="6896BA"/>
          <w:w w:val="99"/>
        </w:rPr>
        <w:t>6</w:t>
      </w:r>
      <w:r>
        <w:rPr>
          <w:rFonts w:ascii="Cambria" w:eastAsia="Cambria" w:hAnsi="Cambria" w:cs="Cambria"/>
          <w:color w:val="CC7831"/>
          <w:w w:val="99"/>
        </w:rPr>
        <w:t>,</w:t>
      </w:r>
      <w:r>
        <w:rPr>
          <w:rFonts w:ascii="Cambria" w:eastAsia="Cambria" w:hAnsi="Cambria" w:cs="Cambria"/>
          <w:color w:val="CC7831"/>
        </w:rPr>
        <w:t xml:space="preserve"> </w:t>
      </w:r>
      <w:r>
        <w:rPr>
          <w:rFonts w:ascii="Cambria" w:eastAsia="Cambria" w:hAnsi="Cambria" w:cs="Cambria"/>
          <w:color w:val="6896BA"/>
          <w:w w:val="99"/>
        </w:rPr>
        <w:t>9</w:t>
      </w:r>
      <w:r>
        <w:rPr>
          <w:rFonts w:ascii="Cambria" w:eastAsia="Cambria" w:hAnsi="Cambria" w:cs="Cambria"/>
          <w:color w:val="CC7831"/>
          <w:w w:val="99"/>
        </w:rPr>
        <w:t>,</w:t>
      </w:r>
      <w:r>
        <w:rPr>
          <w:rFonts w:ascii="Cambria" w:eastAsia="Cambria" w:hAnsi="Cambria" w:cs="Cambria"/>
          <w:color w:val="CC7831"/>
        </w:rPr>
        <w:t xml:space="preserve"> </w:t>
      </w:r>
      <w:r>
        <w:rPr>
          <w:rFonts w:ascii="Cambria" w:eastAsia="Cambria" w:hAnsi="Cambria" w:cs="Cambria"/>
          <w:color w:val="6896BA"/>
          <w:w w:val="99"/>
        </w:rPr>
        <w:t>0</w:t>
      </w:r>
      <w:r>
        <w:rPr>
          <w:rFonts w:ascii="Cambria" w:eastAsia="Cambria" w:hAnsi="Cambria" w:cs="Cambria"/>
          <w:color w:val="A9B7C5"/>
          <w:w w:val="99"/>
        </w:rPr>
        <w:t>]</w:t>
      </w:r>
    </w:p>
    <w:p w14:paraId="4483DFB0" w14:textId="77777777" w:rsidR="008653C7" w:rsidRDefault="00703751">
      <w:pPr>
        <w:ind w:left="10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CC7831"/>
          <w:w w:val="99"/>
        </w:rPr>
        <w:t>for</w:t>
      </w:r>
      <w:r>
        <w:rPr>
          <w:rFonts w:ascii="Cambria" w:eastAsia="Cambria" w:hAnsi="Cambria" w:cs="Cambria"/>
          <w:color w:val="CC7831"/>
        </w:rPr>
        <w:t xml:space="preserve"> </w:t>
      </w:r>
      <w:proofErr w:type="spellStart"/>
      <w:r>
        <w:rPr>
          <w:rFonts w:ascii="Cambria" w:eastAsia="Cambria" w:hAnsi="Cambria" w:cs="Cambria"/>
          <w:color w:val="A9B7C5"/>
          <w:w w:val="99"/>
        </w:rPr>
        <w:t>i</w:t>
      </w:r>
      <w:proofErr w:type="spellEnd"/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CC7831"/>
          <w:w w:val="99"/>
        </w:rPr>
        <w:t>in</w:t>
      </w:r>
      <w:r>
        <w:rPr>
          <w:rFonts w:ascii="Cambria" w:eastAsia="Cambria" w:hAnsi="Cambria" w:cs="Cambria"/>
          <w:color w:val="CC7831"/>
        </w:rPr>
        <w:t xml:space="preserve"> </w:t>
      </w:r>
      <w:proofErr w:type="gramStart"/>
      <w:r>
        <w:rPr>
          <w:rFonts w:ascii="Cambria" w:eastAsia="Cambria" w:hAnsi="Cambria" w:cs="Cambria"/>
          <w:color w:val="A9B7C5"/>
          <w:w w:val="99"/>
        </w:rPr>
        <w:t>range(</w:t>
      </w:r>
      <w:proofErr w:type="gramEnd"/>
      <w:r>
        <w:rPr>
          <w:rFonts w:ascii="Cambria" w:eastAsia="Cambria" w:hAnsi="Cambria" w:cs="Cambria"/>
          <w:color w:val="6896BA"/>
          <w:w w:val="99"/>
        </w:rPr>
        <w:t>0</w:t>
      </w:r>
      <w:r>
        <w:rPr>
          <w:rFonts w:ascii="Cambria" w:eastAsia="Cambria" w:hAnsi="Cambria" w:cs="Cambria"/>
          <w:color w:val="CC7831"/>
          <w:w w:val="99"/>
        </w:rPr>
        <w:t>,</w:t>
      </w:r>
      <w:r>
        <w:rPr>
          <w:rFonts w:ascii="Cambria" w:eastAsia="Cambria" w:hAnsi="Cambria" w:cs="Cambria"/>
          <w:color w:val="CC7831"/>
        </w:rPr>
        <w:t xml:space="preserve"> </w:t>
      </w:r>
      <w:r>
        <w:rPr>
          <w:rFonts w:ascii="Cambria" w:eastAsia="Cambria" w:hAnsi="Cambria" w:cs="Cambria"/>
          <w:color w:val="6896BA"/>
          <w:w w:val="99"/>
        </w:rPr>
        <w:t>10</w:t>
      </w:r>
      <w:r>
        <w:rPr>
          <w:rFonts w:ascii="Cambria" w:eastAsia="Cambria" w:hAnsi="Cambria" w:cs="Cambria"/>
          <w:color w:val="A9B7C5"/>
          <w:w w:val="99"/>
        </w:rPr>
        <w:t>):</w:t>
      </w:r>
    </w:p>
    <w:p w14:paraId="12292DB8" w14:textId="77777777" w:rsidR="008653C7" w:rsidRDefault="00703751">
      <w:pPr>
        <w:spacing w:line="220" w:lineRule="exact"/>
        <w:ind w:left="102" w:right="2461" w:firstLine="175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color w:val="A9B7C5"/>
          <w:w w:val="99"/>
        </w:rPr>
        <w:t>train_binary</w:t>
      </w:r>
      <w:proofErr w:type="spellEnd"/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=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cv2.bitwise_</w:t>
      </w:r>
      <w:proofErr w:type="gramStart"/>
      <w:r>
        <w:rPr>
          <w:rFonts w:ascii="Cambria" w:eastAsia="Cambria" w:hAnsi="Cambria" w:cs="Cambria"/>
          <w:color w:val="A9B7C5"/>
          <w:w w:val="99"/>
        </w:rPr>
        <w:t>not(</w:t>
      </w:r>
      <w:proofErr w:type="gramEnd"/>
      <w:r>
        <w:rPr>
          <w:rFonts w:ascii="Cambria" w:eastAsia="Cambria" w:hAnsi="Cambria" w:cs="Cambria"/>
          <w:color w:val="A9B7C5"/>
          <w:w w:val="99"/>
        </w:rPr>
        <w:t>cv2.imread(</w:t>
      </w:r>
      <w:r>
        <w:rPr>
          <w:rFonts w:ascii="Cambria" w:eastAsia="Cambria" w:hAnsi="Cambria" w:cs="Cambria"/>
          <w:color w:val="6A8658"/>
          <w:w w:val="99"/>
        </w:rPr>
        <w:t>'</w:t>
      </w:r>
      <w:proofErr w:type="spellStart"/>
      <w:r>
        <w:rPr>
          <w:rFonts w:ascii="Cambria" w:eastAsia="Cambria" w:hAnsi="Cambria" w:cs="Cambria"/>
          <w:color w:val="6A8658"/>
          <w:w w:val="99"/>
        </w:rPr>
        <w:t>train_values</w:t>
      </w:r>
      <w:proofErr w:type="spellEnd"/>
      <w:r>
        <w:rPr>
          <w:rFonts w:ascii="Cambria" w:eastAsia="Cambria" w:hAnsi="Cambria" w:cs="Cambria"/>
          <w:color w:val="6A8658"/>
          <w:w w:val="99"/>
        </w:rPr>
        <w:t>/'</w:t>
      </w:r>
      <w:r>
        <w:rPr>
          <w:rFonts w:ascii="Cambria" w:eastAsia="Cambria" w:hAnsi="Cambria" w:cs="Cambria"/>
          <w:color w:val="6A8658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+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str(</w:t>
      </w:r>
      <w:proofErr w:type="spellStart"/>
      <w:r>
        <w:rPr>
          <w:rFonts w:ascii="Cambria" w:eastAsia="Cambria" w:hAnsi="Cambria" w:cs="Cambria"/>
          <w:color w:val="A9B7C5"/>
          <w:w w:val="99"/>
        </w:rPr>
        <w:t>i</w:t>
      </w:r>
      <w:proofErr w:type="spellEnd"/>
      <w:r>
        <w:rPr>
          <w:rFonts w:ascii="Cambria" w:eastAsia="Cambria" w:hAnsi="Cambria" w:cs="Cambria"/>
          <w:color w:val="A9B7C5"/>
          <w:w w:val="99"/>
        </w:rPr>
        <w:t>)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+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6A8658"/>
          <w:w w:val="99"/>
        </w:rPr>
        <w:t>'.bmp'</w:t>
      </w:r>
      <w:r>
        <w:rPr>
          <w:rFonts w:ascii="Cambria" w:eastAsia="Cambria" w:hAnsi="Cambria" w:cs="Cambria"/>
          <w:color w:val="CC7831"/>
          <w:w w:val="99"/>
        </w:rPr>
        <w:t xml:space="preserve">, </w:t>
      </w:r>
      <w:r>
        <w:rPr>
          <w:rFonts w:ascii="Cambria" w:eastAsia="Cambria" w:hAnsi="Cambria" w:cs="Cambria"/>
          <w:color w:val="A9B7C5"/>
          <w:w w:val="99"/>
        </w:rPr>
        <w:t>cv2.IMREAD_UNCHANGED)).flatten()</w:t>
      </w:r>
    </w:p>
    <w:p w14:paraId="50CBA9F5" w14:textId="77777777" w:rsidR="008653C7" w:rsidRDefault="00703751">
      <w:pPr>
        <w:spacing w:before="2" w:line="220" w:lineRule="exact"/>
        <w:ind w:left="260" w:right="5606"/>
        <w:jc w:val="center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color w:val="A9B7C5"/>
          <w:w w:val="99"/>
        </w:rPr>
        <w:t>train_</w:t>
      </w:r>
      <w:proofErr w:type="gramStart"/>
      <w:r>
        <w:rPr>
          <w:rFonts w:ascii="Cambria" w:eastAsia="Cambria" w:hAnsi="Cambria" w:cs="Cambria"/>
          <w:color w:val="A9B7C5"/>
          <w:w w:val="99"/>
        </w:rPr>
        <w:t>binary</w:t>
      </w:r>
      <w:proofErr w:type="spellEnd"/>
      <w:r>
        <w:rPr>
          <w:rFonts w:ascii="Cambria" w:eastAsia="Cambria" w:hAnsi="Cambria" w:cs="Cambria"/>
          <w:color w:val="A9B7C5"/>
          <w:w w:val="99"/>
        </w:rPr>
        <w:t>[</w:t>
      </w:r>
      <w:proofErr w:type="spellStart"/>
      <w:proofErr w:type="gramEnd"/>
      <w:r>
        <w:rPr>
          <w:rFonts w:ascii="Cambria" w:eastAsia="Cambria" w:hAnsi="Cambria" w:cs="Cambria"/>
          <w:color w:val="A9B7C5"/>
          <w:w w:val="99"/>
        </w:rPr>
        <w:t>train_binary</w:t>
      </w:r>
      <w:proofErr w:type="spellEnd"/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==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6896BA"/>
          <w:w w:val="99"/>
        </w:rPr>
        <w:t>255</w:t>
      </w:r>
      <w:r>
        <w:rPr>
          <w:rFonts w:ascii="Cambria" w:eastAsia="Cambria" w:hAnsi="Cambria" w:cs="Cambria"/>
          <w:color w:val="A9B7C5"/>
          <w:w w:val="99"/>
        </w:rPr>
        <w:t>]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=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6896BA"/>
          <w:w w:val="99"/>
        </w:rPr>
        <w:t xml:space="preserve">1 </w:t>
      </w:r>
      <w:proofErr w:type="spellStart"/>
      <w:r>
        <w:rPr>
          <w:rFonts w:ascii="Cambria" w:eastAsia="Cambria" w:hAnsi="Cambria" w:cs="Cambria"/>
          <w:color w:val="A9B7C5"/>
          <w:w w:val="99"/>
        </w:rPr>
        <w:t>training_inputs.append</w:t>
      </w:r>
      <w:proofErr w:type="spellEnd"/>
      <w:r>
        <w:rPr>
          <w:rFonts w:ascii="Cambria" w:eastAsia="Cambria" w:hAnsi="Cambria" w:cs="Cambria"/>
          <w:color w:val="A9B7C5"/>
          <w:w w:val="99"/>
        </w:rPr>
        <w:t>(</w:t>
      </w:r>
      <w:proofErr w:type="spellStart"/>
      <w:r>
        <w:rPr>
          <w:rFonts w:ascii="Cambria" w:eastAsia="Cambria" w:hAnsi="Cambria" w:cs="Cambria"/>
          <w:color w:val="A9B7C5"/>
          <w:w w:val="99"/>
        </w:rPr>
        <w:t>train_binary</w:t>
      </w:r>
      <w:proofErr w:type="spellEnd"/>
      <w:r>
        <w:rPr>
          <w:rFonts w:ascii="Cambria" w:eastAsia="Cambria" w:hAnsi="Cambria" w:cs="Cambria"/>
          <w:color w:val="A9B7C5"/>
          <w:w w:val="99"/>
        </w:rPr>
        <w:t>)</w:t>
      </w:r>
    </w:p>
    <w:p w14:paraId="30440C19" w14:textId="77777777" w:rsidR="008653C7" w:rsidRDefault="00703751">
      <w:pPr>
        <w:spacing w:line="220" w:lineRule="exact"/>
        <w:ind w:left="102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color w:val="A9B7C5"/>
          <w:w w:val="99"/>
        </w:rPr>
        <w:t>training_inputs</w:t>
      </w:r>
      <w:proofErr w:type="spellEnd"/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=</w:t>
      </w:r>
      <w:r>
        <w:rPr>
          <w:rFonts w:ascii="Cambria" w:eastAsia="Cambria" w:hAnsi="Cambria" w:cs="Cambria"/>
          <w:color w:val="A9B7C5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A9B7C5"/>
          <w:w w:val="99"/>
        </w:rPr>
        <w:t>np.array</w:t>
      </w:r>
      <w:proofErr w:type="spellEnd"/>
      <w:proofErr w:type="gramEnd"/>
      <w:r>
        <w:rPr>
          <w:rFonts w:ascii="Cambria" w:eastAsia="Cambria" w:hAnsi="Cambria" w:cs="Cambria"/>
          <w:color w:val="A9B7C5"/>
          <w:w w:val="99"/>
        </w:rPr>
        <w:t>(</w:t>
      </w:r>
      <w:proofErr w:type="spellStart"/>
      <w:r>
        <w:rPr>
          <w:rFonts w:ascii="Cambria" w:eastAsia="Cambria" w:hAnsi="Cambria" w:cs="Cambria"/>
          <w:color w:val="A9B7C5"/>
          <w:w w:val="99"/>
        </w:rPr>
        <w:t>training_inputs</w:t>
      </w:r>
      <w:proofErr w:type="spellEnd"/>
      <w:r>
        <w:rPr>
          <w:rFonts w:ascii="Cambria" w:eastAsia="Cambria" w:hAnsi="Cambria" w:cs="Cambria"/>
          <w:color w:val="A9B7C5"/>
          <w:w w:val="99"/>
        </w:rPr>
        <w:t>)</w:t>
      </w:r>
    </w:p>
    <w:p w14:paraId="3D90EABB" w14:textId="77777777" w:rsidR="008653C7" w:rsidRDefault="00703751">
      <w:pPr>
        <w:spacing w:before="1"/>
        <w:ind w:left="102" w:right="4905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color w:val="A9B7C5"/>
          <w:w w:val="99"/>
        </w:rPr>
        <w:t>training_outputs</w:t>
      </w:r>
      <w:proofErr w:type="spellEnd"/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=</w:t>
      </w:r>
      <w:r>
        <w:rPr>
          <w:rFonts w:ascii="Cambria" w:eastAsia="Cambria" w:hAnsi="Cambria" w:cs="Cambria"/>
          <w:color w:val="A9B7C5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A9B7C5"/>
          <w:w w:val="99"/>
        </w:rPr>
        <w:t>np.array</w:t>
      </w:r>
      <w:proofErr w:type="spellEnd"/>
      <w:proofErr w:type="gramEnd"/>
      <w:r>
        <w:rPr>
          <w:rFonts w:ascii="Cambria" w:eastAsia="Cambria" w:hAnsi="Cambria" w:cs="Cambria"/>
          <w:color w:val="A9B7C5"/>
          <w:w w:val="99"/>
        </w:rPr>
        <w:t>([</w:t>
      </w:r>
      <w:proofErr w:type="spellStart"/>
      <w:r>
        <w:rPr>
          <w:rFonts w:ascii="Cambria" w:eastAsia="Cambria" w:hAnsi="Cambria" w:cs="Cambria"/>
          <w:color w:val="A9B7C5"/>
          <w:w w:val="99"/>
        </w:rPr>
        <w:t>training_outputs</w:t>
      </w:r>
      <w:proofErr w:type="spellEnd"/>
      <w:r>
        <w:rPr>
          <w:rFonts w:ascii="Cambria" w:eastAsia="Cambria" w:hAnsi="Cambria" w:cs="Cambria"/>
          <w:color w:val="A9B7C5"/>
          <w:w w:val="99"/>
        </w:rPr>
        <w:t xml:space="preserve">]) </w:t>
      </w:r>
      <w:proofErr w:type="spellStart"/>
      <w:r>
        <w:rPr>
          <w:rFonts w:ascii="Cambria" w:eastAsia="Cambria" w:hAnsi="Cambria" w:cs="Cambria"/>
          <w:color w:val="A9B7C5"/>
          <w:w w:val="99"/>
        </w:rPr>
        <w:t>training_outputs</w:t>
      </w:r>
      <w:proofErr w:type="spellEnd"/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=</w:t>
      </w:r>
      <w:r>
        <w:rPr>
          <w:rFonts w:ascii="Cambria" w:eastAsia="Cambria" w:hAnsi="Cambria" w:cs="Cambria"/>
          <w:color w:val="A9B7C5"/>
        </w:rPr>
        <w:t xml:space="preserve"> </w:t>
      </w:r>
      <w:proofErr w:type="spellStart"/>
      <w:r>
        <w:rPr>
          <w:rFonts w:ascii="Cambria" w:eastAsia="Cambria" w:hAnsi="Cambria" w:cs="Cambria"/>
          <w:color w:val="A9B7C5"/>
          <w:w w:val="99"/>
        </w:rPr>
        <w:t>training_outputs</w:t>
      </w:r>
      <w:proofErr w:type="spellEnd"/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/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6896BA"/>
          <w:w w:val="99"/>
        </w:rPr>
        <w:t xml:space="preserve">9 </w:t>
      </w:r>
      <w:proofErr w:type="spellStart"/>
      <w:r>
        <w:rPr>
          <w:rFonts w:ascii="Cambria" w:eastAsia="Cambria" w:hAnsi="Cambria" w:cs="Cambria"/>
          <w:color w:val="A9B7C5"/>
          <w:w w:val="99"/>
        </w:rPr>
        <w:t>training_outputs</w:t>
      </w:r>
      <w:proofErr w:type="spellEnd"/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=</w:t>
      </w:r>
      <w:r>
        <w:rPr>
          <w:rFonts w:ascii="Cambria" w:eastAsia="Cambria" w:hAnsi="Cambria" w:cs="Cambria"/>
          <w:color w:val="A9B7C5"/>
        </w:rPr>
        <w:t xml:space="preserve"> </w:t>
      </w:r>
      <w:proofErr w:type="spellStart"/>
      <w:r>
        <w:rPr>
          <w:rFonts w:ascii="Cambria" w:eastAsia="Cambria" w:hAnsi="Cambria" w:cs="Cambria"/>
          <w:color w:val="A9B7C5"/>
          <w:w w:val="99"/>
        </w:rPr>
        <w:t>training_outputs.T</w:t>
      </w:r>
      <w:proofErr w:type="spellEnd"/>
    </w:p>
    <w:p w14:paraId="7B89E4FE" w14:textId="77777777" w:rsidR="008653C7" w:rsidRDefault="008653C7">
      <w:pPr>
        <w:spacing w:before="5" w:line="200" w:lineRule="exact"/>
      </w:pPr>
    </w:p>
    <w:p w14:paraId="7422D50A" w14:textId="77777777" w:rsidR="008653C7" w:rsidRDefault="00703751">
      <w:pPr>
        <w:spacing w:before="31"/>
        <w:ind w:left="102" w:right="6438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  <w:color w:val="A9B7C5"/>
          <w:w w:val="99"/>
        </w:rPr>
        <w:t>print(</w:t>
      </w:r>
      <w:proofErr w:type="gramEnd"/>
      <w:r>
        <w:rPr>
          <w:rFonts w:ascii="Cambria" w:eastAsia="Cambria" w:hAnsi="Cambria" w:cs="Cambria"/>
          <w:color w:val="6A8658"/>
          <w:w w:val="99"/>
        </w:rPr>
        <w:t>'Training</w:t>
      </w:r>
      <w:r>
        <w:rPr>
          <w:rFonts w:ascii="Cambria" w:eastAsia="Cambria" w:hAnsi="Cambria" w:cs="Cambria"/>
          <w:color w:val="6A8658"/>
        </w:rPr>
        <w:t xml:space="preserve"> </w:t>
      </w:r>
      <w:r>
        <w:rPr>
          <w:rFonts w:ascii="Cambria" w:eastAsia="Cambria" w:hAnsi="Cambria" w:cs="Cambria"/>
          <w:color w:val="6A8658"/>
          <w:w w:val="99"/>
        </w:rPr>
        <w:t>inputs:</w:t>
      </w:r>
      <w:r>
        <w:rPr>
          <w:rFonts w:ascii="Cambria" w:eastAsia="Cambria" w:hAnsi="Cambria" w:cs="Cambria"/>
          <w:color w:val="6A8658"/>
        </w:rPr>
        <w:t xml:space="preserve"> </w:t>
      </w:r>
      <w:r>
        <w:rPr>
          <w:rFonts w:ascii="Cambria" w:eastAsia="Cambria" w:hAnsi="Cambria" w:cs="Cambria"/>
          <w:color w:val="6A8658"/>
          <w:w w:val="99"/>
        </w:rPr>
        <w:t>'</w:t>
      </w:r>
      <w:r>
        <w:rPr>
          <w:rFonts w:ascii="Cambria" w:eastAsia="Cambria" w:hAnsi="Cambria" w:cs="Cambria"/>
          <w:color w:val="A9B7C5"/>
          <w:w w:val="99"/>
        </w:rPr>
        <w:t>) print(</w:t>
      </w:r>
      <w:proofErr w:type="spellStart"/>
      <w:r>
        <w:rPr>
          <w:rFonts w:ascii="Cambria" w:eastAsia="Cambria" w:hAnsi="Cambria" w:cs="Cambria"/>
          <w:color w:val="A9B7C5"/>
          <w:w w:val="99"/>
        </w:rPr>
        <w:t>training_inputs</w:t>
      </w:r>
      <w:proofErr w:type="spellEnd"/>
      <w:r>
        <w:rPr>
          <w:rFonts w:ascii="Cambria" w:eastAsia="Cambria" w:hAnsi="Cambria" w:cs="Cambria"/>
          <w:color w:val="A9B7C5"/>
          <w:w w:val="99"/>
        </w:rPr>
        <w:t>)</w:t>
      </w:r>
      <w:r>
        <w:rPr>
          <w:rFonts w:ascii="Cambria" w:eastAsia="Cambria" w:hAnsi="Cambria" w:cs="Cambria"/>
          <w:color w:val="A9B7C5"/>
        </w:rPr>
        <w:t xml:space="preserve">  </w:t>
      </w:r>
      <w:r>
        <w:rPr>
          <w:rFonts w:ascii="Cambria" w:eastAsia="Cambria" w:hAnsi="Cambria" w:cs="Cambria"/>
          <w:color w:val="808080"/>
          <w:w w:val="99"/>
        </w:rPr>
        <w:t>#</w:t>
      </w:r>
      <w:r>
        <w:rPr>
          <w:rFonts w:ascii="Cambria" w:eastAsia="Cambria" w:hAnsi="Cambria" w:cs="Cambria"/>
          <w:color w:val="808080"/>
        </w:rPr>
        <w:t xml:space="preserve"> </w:t>
      </w:r>
      <w:r>
        <w:rPr>
          <w:rFonts w:ascii="Cambria" w:eastAsia="Cambria" w:hAnsi="Cambria" w:cs="Cambria"/>
          <w:color w:val="808080"/>
          <w:w w:val="99"/>
        </w:rPr>
        <w:t>0</w:t>
      </w:r>
      <w:r>
        <w:rPr>
          <w:rFonts w:ascii="Cambria" w:eastAsia="Cambria" w:hAnsi="Cambria" w:cs="Cambria"/>
          <w:color w:val="808080"/>
        </w:rPr>
        <w:t xml:space="preserve"> </w:t>
      </w:r>
      <w:r>
        <w:rPr>
          <w:rFonts w:ascii="Cambria" w:eastAsia="Cambria" w:hAnsi="Cambria" w:cs="Cambria"/>
          <w:color w:val="808080"/>
          <w:w w:val="99"/>
        </w:rPr>
        <w:t>-</w:t>
      </w:r>
      <w:r>
        <w:rPr>
          <w:rFonts w:ascii="Cambria" w:eastAsia="Cambria" w:hAnsi="Cambria" w:cs="Cambria"/>
          <w:color w:val="808080"/>
        </w:rPr>
        <w:t xml:space="preserve"> </w:t>
      </w:r>
      <w:r>
        <w:rPr>
          <w:rFonts w:ascii="Cambria" w:eastAsia="Cambria" w:hAnsi="Cambria" w:cs="Cambria"/>
          <w:color w:val="808080"/>
          <w:w w:val="99"/>
        </w:rPr>
        <w:t xml:space="preserve">1 </w:t>
      </w:r>
      <w:r>
        <w:rPr>
          <w:rFonts w:ascii="Cambria" w:eastAsia="Cambria" w:hAnsi="Cambria" w:cs="Cambria"/>
          <w:color w:val="A9B7C5"/>
          <w:w w:val="99"/>
        </w:rPr>
        <w:t>print()</w:t>
      </w:r>
    </w:p>
    <w:p w14:paraId="7753C8B5" w14:textId="77777777" w:rsidR="008653C7" w:rsidRDefault="00703751">
      <w:pPr>
        <w:spacing w:before="1"/>
        <w:ind w:left="102" w:right="6321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  <w:color w:val="A9B7C5"/>
          <w:w w:val="99"/>
        </w:rPr>
        <w:t>print(</w:t>
      </w:r>
      <w:proofErr w:type="gramEnd"/>
      <w:r>
        <w:rPr>
          <w:rFonts w:ascii="Cambria" w:eastAsia="Cambria" w:hAnsi="Cambria" w:cs="Cambria"/>
          <w:color w:val="6A8658"/>
          <w:w w:val="99"/>
        </w:rPr>
        <w:t>'Training</w:t>
      </w:r>
      <w:r>
        <w:rPr>
          <w:rFonts w:ascii="Cambria" w:eastAsia="Cambria" w:hAnsi="Cambria" w:cs="Cambria"/>
          <w:color w:val="6A8658"/>
        </w:rPr>
        <w:t xml:space="preserve"> </w:t>
      </w:r>
      <w:r>
        <w:rPr>
          <w:rFonts w:ascii="Cambria" w:eastAsia="Cambria" w:hAnsi="Cambria" w:cs="Cambria"/>
          <w:color w:val="6A8658"/>
          <w:w w:val="99"/>
        </w:rPr>
        <w:t>outputs:</w:t>
      </w:r>
      <w:r>
        <w:rPr>
          <w:rFonts w:ascii="Cambria" w:eastAsia="Cambria" w:hAnsi="Cambria" w:cs="Cambria"/>
          <w:color w:val="6A8658"/>
        </w:rPr>
        <w:t xml:space="preserve"> </w:t>
      </w:r>
      <w:r>
        <w:rPr>
          <w:rFonts w:ascii="Cambria" w:eastAsia="Cambria" w:hAnsi="Cambria" w:cs="Cambria"/>
          <w:color w:val="6A8658"/>
          <w:w w:val="99"/>
        </w:rPr>
        <w:t>'</w:t>
      </w:r>
      <w:r>
        <w:rPr>
          <w:rFonts w:ascii="Cambria" w:eastAsia="Cambria" w:hAnsi="Cambria" w:cs="Cambria"/>
          <w:color w:val="A9B7C5"/>
          <w:w w:val="99"/>
        </w:rPr>
        <w:t>) print(</w:t>
      </w:r>
      <w:proofErr w:type="spellStart"/>
      <w:r>
        <w:rPr>
          <w:rFonts w:ascii="Cambria" w:eastAsia="Cambria" w:hAnsi="Cambria" w:cs="Cambria"/>
          <w:color w:val="A9B7C5"/>
          <w:w w:val="99"/>
        </w:rPr>
        <w:t>training_outputs</w:t>
      </w:r>
      <w:proofErr w:type="spellEnd"/>
      <w:r>
        <w:rPr>
          <w:rFonts w:ascii="Cambria" w:eastAsia="Cambria" w:hAnsi="Cambria" w:cs="Cambria"/>
          <w:color w:val="A9B7C5"/>
          <w:w w:val="99"/>
        </w:rPr>
        <w:t>)</w:t>
      </w:r>
      <w:r>
        <w:rPr>
          <w:rFonts w:ascii="Cambria" w:eastAsia="Cambria" w:hAnsi="Cambria" w:cs="Cambria"/>
          <w:color w:val="A9B7C5"/>
        </w:rPr>
        <w:t xml:space="preserve">  </w:t>
      </w:r>
      <w:r>
        <w:rPr>
          <w:rFonts w:ascii="Cambria" w:eastAsia="Cambria" w:hAnsi="Cambria" w:cs="Cambria"/>
          <w:color w:val="808080"/>
          <w:w w:val="99"/>
        </w:rPr>
        <w:t>#</w:t>
      </w:r>
      <w:r>
        <w:rPr>
          <w:rFonts w:ascii="Cambria" w:eastAsia="Cambria" w:hAnsi="Cambria" w:cs="Cambria"/>
          <w:color w:val="808080"/>
        </w:rPr>
        <w:t xml:space="preserve"> </w:t>
      </w:r>
      <w:r>
        <w:rPr>
          <w:rFonts w:ascii="Cambria" w:eastAsia="Cambria" w:hAnsi="Cambria" w:cs="Cambria"/>
          <w:color w:val="808080"/>
          <w:w w:val="99"/>
        </w:rPr>
        <w:t>0</w:t>
      </w:r>
      <w:r>
        <w:rPr>
          <w:rFonts w:ascii="Cambria" w:eastAsia="Cambria" w:hAnsi="Cambria" w:cs="Cambria"/>
          <w:color w:val="808080"/>
        </w:rPr>
        <w:t xml:space="preserve"> </w:t>
      </w:r>
      <w:r>
        <w:rPr>
          <w:rFonts w:ascii="Cambria" w:eastAsia="Cambria" w:hAnsi="Cambria" w:cs="Cambria"/>
          <w:color w:val="808080"/>
          <w:w w:val="99"/>
        </w:rPr>
        <w:t>-</w:t>
      </w:r>
      <w:r>
        <w:rPr>
          <w:rFonts w:ascii="Cambria" w:eastAsia="Cambria" w:hAnsi="Cambria" w:cs="Cambria"/>
          <w:color w:val="808080"/>
        </w:rPr>
        <w:t xml:space="preserve"> </w:t>
      </w:r>
      <w:r>
        <w:rPr>
          <w:rFonts w:ascii="Cambria" w:eastAsia="Cambria" w:hAnsi="Cambria" w:cs="Cambria"/>
          <w:color w:val="808080"/>
          <w:w w:val="99"/>
        </w:rPr>
        <w:t xml:space="preserve">1 </w:t>
      </w:r>
      <w:r>
        <w:rPr>
          <w:rFonts w:ascii="Cambria" w:eastAsia="Cambria" w:hAnsi="Cambria" w:cs="Cambria"/>
          <w:color w:val="A9B7C5"/>
          <w:w w:val="99"/>
        </w:rPr>
        <w:t>print()</w:t>
      </w:r>
    </w:p>
    <w:p w14:paraId="6447AD21" w14:textId="77777777" w:rsidR="008653C7" w:rsidRDefault="008653C7">
      <w:pPr>
        <w:spacing w:before="2" w:line="200" w:lineRule="exact"/>
      </w:pPr>
    </w:p>
    <w:p w14:paraId="2CC9C20D" w14:textId="77777777" w:rsidR="008653C7" w:rsidRDefault="00703751">
      <w:pPr>
        <w:spacing w:before="31"/>
        <w:ind w:left="102" w:right="6796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808080"/>
          <w:w w:val="99"/>
        </w:rPr>
        <w:t>#</w:t>
      </w:r>
      <w:r>
        <w:rPr>
          <w:rFonts w:ascii="Cambria" w:eastAsia="Cambria" w:hAnsi="Cambria" w:cs="Cambria"/>
          <w:color w:val="808080"/>
        </w:rPr>
        <w:t xml:space="preserve"> </w:t>
      </w:r>
      <w:r>
        <w:rPr>
          <w:rFonts w:ascii="Cambria" w:eastAsia="Cambria" w:hAnsi="Cambria" w:cs="Cambria"/>
          <w:color w:val="808080"/>
          <w:w w:val="99"/>
        </w:rPr>
        <w:t>Define</w:t>
      </w:r>
      <w:r>
        <w:rPr>
          <w:rFonts w:ascii="Cambria" w:eastAsia="Cambria" w:hAnsi="Cambria" w:cs="Cambria"/>
          <w:color w:val="808080"/>
        </w:rPr>
        <w:t xml:space="preserve"> </w:t>
      </w:r>
      <w:r>
        <w:rPr>
          <w:rFonts w:ascii="Cambria" w:eastAsia="Cambria" w:hAnsi="Cambria" w:cs="Cambria"/>
          <w:color w:val="808080"/>
          <w:w w:val="99"/>
        </w:rPr>
        <w:t>random</w:t>
      </w:r>
      <w:r>
        <w:rPr>
          <w:rFonts w:ascii="Cambria" w:eastAsia="Cambria" w:hAnsi="Cambria" w:cs="Cambria"/>
          <w:color w:val="808080"/>
        </w:rPr>
        <w:t xml:space="preserve"> </w:t>
      </w:r>
      <w:r>
        <w:rPr>
          <w:rFonts w:ascii="Cambria" w:eastAsia="Cambria" w:hAnsi="Cambria" w:cs="Cambria"/>
          <w:color w:val="808080"/>
          <w:w w:val="99"/>
        </w:rPr>
        <w:t xml:space="preserve">weights </w:t>
      </w:r>
      <w:proofErr w:type="spellStart"/>
      <w:proofErr w:type="gramStart"/>
      <w:r>
        <w:rPr>
          <w:rFonts w:ascii="Cambria" w:eastAsia="Cambria" w:hAnsi="Cambria" w:cs="Cambria"/>
          <w:color w:val="A9B7C5"/>
          <w:w w:val="99"/>
        </w:rPr>
        <w:t>np.random</w:t>
      </w:r>
      <w:proofErr w:type="gramEnd"/>
      <w:r>
        <w:rPr>
          <w:rFonts w:ascii="Cambria" w:eastAsia="Cambria" w:hAnsi="Cambria" w:cs="Cambria"/>
          <w:color w:val="A9B7C5"/>
          <w:w w:val="99"/>
        </w:rPr>
        <w:t>.seed</w:t>
      </w:r>
      <w:proofErr w:type="spellEnd"/>
      <w:r>
        <w:rPr>
          <w:rFonts w:ascii="Cambria" w:eastAsia="Cambria" w:hAnsi="Cambria" w:cs="Cambria"/>
          <w:color w:val="A9B7C5"/>
          <w:w w:val="99"/>
        </w:rPr>
        <w:t>(</w:t>
      </w:r>
      <w:r>
        <w:rPr>
          <w:rFonts w:ascii="Cambria" w:eastAsia="Cambria" w:hAnsi="Cambria" w:cs="Cambria"/>
          <w:color w:val="6896BA"/>
          <w:w w:val="99"/>
        </w:rPr>
        <w:t>1</w:t>
      </w:r>
      <w:r>
        <w:rPr>
          <w:rFonts w:ascii="Cambria" w:eastAsia="Cambria" w:hAnsi="Cambria" w:cs="Cambria"/>
          <w:color w:val="A9B7C5"/>
          <w:w w:val="99"/>
        </w:rPr>
        <w:t>)</w:t>
      </w:r>
    </w:p>
    <w:p w14:paraId="53263840" w14:textId="77777777" w:rsidR="008653C7" w:rsidRDefault="00703751">
      <w:pPr>
        <w:spacing w:before="4" w:line="220" w:lineRule="exact"/>
        <w:ind w:left="102" w:right="436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color w:val="A9B7C5"/>
          <w:w w:val="99"/>
        </w:rPr>
        <w:t>synaptic_weights</w:t>
      </w:r>
      <w:proofErr w:type="spellEnd"/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=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6896BA"/>
          <w:w w:val="99"/>
        </w:rPr>
        <w:t>2</w:t>
      </w:r>
      <w:r>
        <w:rPr>
          <w:rFonts w:ascii="Cambria" w:eastAsia="Cambria" w:hAnsi="Cambria" w:cs="Cambria"/>
          <w:color w:val="6896BA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*</w:t>
      </w:r>
      <w:r>
        <w:rPr>
          <w:rFonts w:ascii="Cambria" w:eastAsia="Cambria" w:hAnsi="Cambria" w:cs="Cambria"/>
          <w:color w:val="A9B7C5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A9B7C5"/>
          <w:w w:val="99"/>
        </w:rPr>
        <w:t>np.random</w:t>
      </w:r>
      <w:proofErr w:type="gramEnd"/>
      <w:r>
        <w:rPr>
          <w:rFonts w:ascii="Cambria" w:eastAsia="Cambria" w:hAnsi="Cambria" w:cs="Cambria"/>
          <w:color w:val="A9B7C5"/>
          <w:w w:val="99"/>
        </w:rPr>
        <w:t>.random</w:t>
      </w:r>
      <w:proofErr w:type="spellEnd"/>
      <w:r>
        <w:rPr>
          <w:rFonts w:ascii="Cambria" w:eastAsia="Cambria" w:hAnsi="Cambria" w:cs="Cambria"/>
          <w:color w:val="A9B7C5"/>
          <w:w w:val="99"/>
        </w:rPr>
        <w:t>((</w:t>
      </w:r>
      <w:r>
        <w:rPr>
          <w:rFonts w:ascii="Cambria" w:eastAsia="Cambria" w:hAnsi="Cambria" w:cs="Cambria"/>
          <w:color w:val="6896BA"/>
          <w:w w:val="99"/>
        </w:rPr>
        <w:t>10</w:t>
      </w:r>
      <w:r>
        <w:rPr>
          <w:rFonts w:ascii="Cambria" w:eastAsia="Cambria" w:hAnsi="Cambria" w:cs="Cambria"/>
          <w:color w:val="CC7831"/>
          <w:w w:val="99"/>
        </w:rPr>
        <w:t>,</w:t>
      </w:r>
      <w:r>
        <w:rPr>
          <w:rFonts w:ascii="Cambria" w:eastAsia="Cambria" w:hAnsi="Cambria" w:cs="Cambria"/>
          <w:color w:val="CC7831"/>
        </w:rPr>
        <w:t xml:space="preserve"> </w:t>
      </w:r>
      <w:r>
        <w:rPr>
          <w:rFonts w:ascii="Cambria" w:eastAsia="Cambria" w:hAnsi="Cambria" w:cs="Cambria"/>
          <w:color w:val="6896BA"/>
          <w:w w:val="99"/>
        </w:rPr>
        <w:t>1</w:t>
      </w:r>
      <w:r>
        <w:rPr>
          <w:rFonts w:ascii="Cambria" w:eastAsia="Cambria" w:hAnsi="Cambria" w:cs="Cambria"/>
          <w:color w:val="A9B7C5"/>
          <w:w w:val="99"/>
        </w:rPr>
        <w:t>))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-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6896BA"/>
          <w:w w:val="99"/>
        </w:rPr>
        <w:t xml:space="preserve">1 </w:t>
      </w:r>
      <w:r>
        <w:rPr>
          <w:rFonts w:ascii="Cambria" w:eastAsia="Cambria" w:hAnsi="Cambria" w:cs="Cambria"/>
          <w:color w:val="A9B7C5"/>
          <w:w w:val="99"/>
        </w:rPr>
        <w:t>print(</w:t>
      </w:r>
      <w:r>
        <w:rPr>
          <w:rFonts w:ascii="Cambria" w:eastAsia="Cambria" w:hAnsi="Cambria" w:cs="Cambria"/>
          <w:color w:val="6A8658"/>
          <w:w w:val="99"/>
        </w:rPr>
        <w:t>'Synaptic</w:t>
      </w:r>
      <w:r>
        <w:rPr>
          <w:rFonts w:ascii="Cambria" w:eastAsia="Cambria" w:hAnsi="Cambria" w:cs="Cambria"/>
          <w:color w:val="6A8658"/>
        </w:rPr>
        <w:t xml:space="preserve"> </w:t>
      </w:r>
      <w:r>
        <w:rPr>
          <w:rFonts w:ascii="Cambria" w:eastAsia="Cambria" w:hAnsi="Cambria" w:cs="Cambria"/>
          <w:color w:val="6A8658"/>
          <w:w w:val="99"/>
        </w:rPr>
        <w:t>weights:</w:t>
      </w:r>
      <w:r>
        <w:rPr>
          <w:rFonts w:ascii="Cambria" w:eastAsia="Cambria" w:hAnsi="Cambria" w:cs="Cambria"/>
          <w:color w:val="6A8658"/>
        </w:rPr>
        <w:t xml:space="preserve"> </w:t>
      </w:r>
      <w:r>
        <w:rPr>
          <w:rFonts w:ascii="Cambria" w:eastAsia="Cambria" w:hAnsi="Cambria" w:cs="Cambria"/>
          <w:color w:val="6A8658"/>
          <w:w w:val="99"/>
        </w:rPr>
        <w:t>'</w:t>
      </w:r>
      <w:r>
        <w:rPr>
          <w:rFonts w:ascii="Cambria" w:eastAsia="Cambria" w:hAnsi="Cambria" w:cs="Cambria"/>
          <w:color w:val="A9B7C5"/>
          <w:w w:val="99"/>
        </w:rPr>
        <w:t>)</w:t>
      </w:r>
    </w:p>
    <w:p w14:paraId="7C48CCAF" w14:textId="77777777" w:rsidR="008653C7" w:rsidRDefault="00703751">
      <w:pPr>
        <w:spacing w:line="220" w:lineRule="exact"/>
        <w:ind w:left="10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A9B7C5"/>
          <w:w w:val="99"/>
        </w:rPr>
        <w:t>print(</w:t>
      </w:r>
      <w:proofErr w:type="spellStart"/>
      <w:r>
        <w:rPr>
          <w:rFonts w:ascii="Cambria" w:eastAsia="Cambria" w:hAnsi="Cambria" w:cs="Cambria"/>
          <w:color w:val="A9B7C5"/>
          <w:w w:val="99"/>
        </w:rPr>
        <w:t>synaptic_weights</w:t>
      </w:r>
      <w:proofErr w:type="spellEnd"/>
      <w:r>
        <w:rPr>
          <w:rFonts w:ascii="Cambria" w:eastAsia="Cambria" w:hAnsi="Cambria" w:cs="Cambria"/>
          <w:color w:val="A9B7C5"/>
          <w:w w:val="99"/>
        </w:rPr>
        <w:t>)</w:t>
      </w:r>
    </w:p>
    <w:p w14:paraId="0FE142D3" w14:textId="77777777" w:rsidR="008653C7" w:rsidRDefault="00703751">
      <w:pPr>
        <w:spacing w:line="220" w:lineRule="exact"/>
        <w:ind w:left="102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  <w:color w:val="A9B7C5"/>
          <w:w w:val="99"/>
          <w:position w:val="-1"/>
        </w:rPr>
        <w:t>print(</w:t>
      </w:r>
      <w:proofErr w:type="gramEnd"/>
      <w:r>
        <w:rPr>
          <w:rFonts w:ascii="Cambria" w:eastAsia="Cambria" w:hAnsi="Cambria" w:cs="Cambria"/>
          <w:color w:val="A9B7C5"/>
          <w:w w:val="99"/>
          <w:position w:val="-1"/>
        </w:rPr>
        <w:t>)</w:t>
      </w:r>
    </w:p>
    <w:p w14:paraId="4FCD45D5" w14:textId="77777777" w:rsidR="008653C7" w:rsidRDefault="008653C7">
      <w:pPr>
        <w:spacing w:line="200" w:lineRule="exact"/>
      </w:pPr>
    </w:p>
    <w:p w14:paraId="10FCEA87" w14:textId="77777777" w:rsidR="008653C7" w:rsidRDefault="008653C7">
      <w:pPr>
        <w:spacing w:before="4" w:line="240" w:lineRule="exact"/>
        <w:rPr>
          <w:sz w:val="24"/>
          <w:szCs w:val="24"/>
        </w:rPr>
      </w:pPr>
    </w:p>
    <w:p w14:paraId="51BDF0F8" w14:textId="77777777" w:rsidR="008653C7" w:rsidRDefault="00703751">
      <w:pPr>
        <w:spacing w:before="31"/>
        <w:ind w:left="102" w:right="7441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808080"/>
          <w:w w:val="99"/>
        </w:rPr>
        <w:t>#</w:t>
      </w:r>
      <w:r>
        <w:rPr>
          <w:rFonts w:ascii="Cambria" w:eastAsia="Cambria" w:hAnsi="Cambria" w:cs="Cambria"/>
          <w:color w:val="808080"/>
        </w:rPr>
        <w:t xml:space="preserve"> </w:t>
      </w:r>
      <w:r>
        <w:rPr>
          <w:rFonts w:ascii="Cambria" w:eastAsia="Cambria" w:hAnsi="Cambria" w:cs="Cambria"/>
          <w:color w:val="808080"/>
          <w:w w:val="99"/>
        </w:rPr>
        <w:t>Predict</w:t>
      </w:r>
      <w:r>
        <w:rPr>
          <w:rFonts w:ascii="Cambria" w:eastAsia="Cambria" w:hAnsi="Cambria" w:cs="Cambria"/>
          <w:color w:val="808080"/>
        </w:rPr>
        <w:t xml:space="preserve"> </w:t>
      </w:r>
      <w:r>
        <w:rPr>
          <w:rFonts w:ascii="Cambria" w:eastAsia="Cambria" w:hAnsi="Cambria" w:cs="Cambria"/>
          <w:color w:val="808080"/>
          <w:w w:val="99"/>
        </w:rPr>
        <w:t xml:space="preserve">value </w:t>
      </w:r>
      <w:r>
        <w:rPr>
          <w:rFonts w:ascii="Cambria" w:eastAsia="Cambria" w:hAnsi="Cambria" w:cs="Cambria"/>
          <w:color w:val="CC7831"/>
          <w:w w:val="99"/>
        </w:rPr>
        <w:t>def</w:t>
      </w:r>
      <w:r>
        <w:rPr>
          <w:rFonts w:ascii="Cambria" w:eastAsia="Cambria" w:hAnsi="Cambria" w:cs="Cambria"/>
          <w:color w:val="CC7831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think(inputs):</w:t>
      </w:r>
    </w:p>
    <w:p w14:paraId="7ED22F35" w14:textId="77777777" w:rsidR="008653C7" w:rsidRDefault="00703751">
      <w:pPr>
        <w:spacing w:line="220" w:lineRule="exact"/>
        <w:ind w:left="277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CC7831"/>
          <w:w w:val="99"/>
        </w:rPr>
        <w:t>global</w:t>
      </w:r>
      <w:r>
        <w:rPr>
          <w:rFonts w:ascii="Cambria" w:eastAsia="Cambria" w:hAnsi="Cambria" w:cs="Cambria"/>
          <w:color w:val="CC7831"/>
        </w:rPr>
        <w:t xml:space="preserve"> </w:t>
      </w:r>
      <w:proofErr w:type="spellStart"/>
      <w:r>
        <w:rPr>
          <w:rFonts w:ascii="Cambria" w:eastAsia="Cambria" w:hAnsi="Cambria" w:cs="Cambria"/>
          <w:color w:val="A9B7C5"/>
          <w:w w:val="99"/>
        </w:rPr>
        <w:t>synaptic_weights</w:t>
      </w:r>
      <w:proofErr w:type="spellEnd"/>
    </w:p>
    <w:p w14:paraId="606A11A4" w14:textId="77777777" w:rsidR="008653C7" w:rsidRDefault="00703751">
      <w:pPr>
        <w:spacing w:before="1"/>
        <w:ind w:left="277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A9B7C5"/>
          <w:w w:val="99"/>
        </w:rPr>
        <w:t>inputs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=</w:t>
      </w:r>
      <w:r>
        <w:rPr>
          <w:rFonts w:ascii="Cambria" w:eastAsia="Cambria" w:hAnsi="Cambria" w:cs="Cambria"/>
          <w:color w:val="A9B7C5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A9B7C5"/>
          <w:w w:val="99"/>
        </w:rPr>
        <w:t>inputs.astype</w:t>
      </w:r>
      <w:proofErr w:type="spellEnd"/>
      <w:proofErr w:type="gramEnd"/>
      <w:r>
        <w:rPr>
          <w:rFonts w:ascii="Cambria" w:eastAsia="Cambria" w:hAnsi="Cambria" w:cs="Cambria"/>
          <w:color w:val="A9B7C5"/>
          <w:w w:val="99"/>
        </w:rPr>
        <w:t>(float)</w:t>
      </w:r>
    </w:p>
    <w:p w14:paraId="6033B77D" w14:textId="77777777" w:rsidR="008653C7" w:rsidRDefault="00703751">
      <w:pPr>
        <w:ind w:left="277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color w:val="A9B7C5"/>
          <w:w w:val="99"/>
        </w:rPr>
        <w:t>out_value</w:t>
      </w:r>
      <w:proofErr w:type="spellEnd"/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=</w:t>
      </w:r>
      <w:r>
        <w:rPr>
          <w:rFonts w:ascii="Cambria" w:eastAsia="Cambria" w:hAnsi="Cambria" w:cs="Cambria"/>
          <w:color w:val="A9B7C5"/>
        </w:rPr>
        <w:t xml:space="preserve"> </w:t>
      </w:r>
      <w:proofErr w:type="gramStart"/>
      <w:r>
        <w:rPr>
          <w:rFonts w:ascii="Cambria" w:eastAsia="Cambria" w:hAnsi="Cambria" w:cs="Cambria"/>
          <w:color w:val="A9B7C5"/>
          <w:w w:val="99"/>
        </w:rPr>
        <w:t>sigmoid(</w:t>
      </w:r>
      <w:proofErr w:type="gramEnd"/>
      <w:r>
        <w:rPr>
          <w:rFonts w:ascii="Cambria" w:eastAsia="Cambria" w:hAnsi="Cambria" w:cs="Cambria"/>
          <w:color w:val="A9B7C5"/>
          <w:w w:val="99"/>
        </w:rPr>
        <w:t>np.dot(inputs</w:t>
      </w:r>
      <w:r>
        <w:rPr>
          <w:rFonts w:ascii="Cambria" w:eastAsia="Cambria" w:hAnsi="Cambria" w:cs="Cambria"/>
          <w:color w:val="CC7831"/>
          <w:w w:val="99"/>
        </w:rPr>
        <w:t>,</w:t>
      </w:r>
      <w:r>
        <w:rPr>
          <w:rFonts w:ascii="Cambria" w:eastAsia="Cambria" w:hAnsi="Cambria" w:cs="Cambria"/>
          <w:color w:val="CC7831"/>
        </w:rPr>
        <w:t xml:space="preserve"> </w:t>
      </w:r>
      <w:proofErr w:type="spellStart"/>
      <w:r>
        <w:rPr>
          <w:rFonts w:ascii="Cambria" w:eastAsia="Cambria" w:hAnsi="Cambria" w:cs="Cambria"/>
          <w:color w:val="A9B7C5"/>
          <w:w w:val="99"/>
        </w:rPr>
        <w:t>synaptic_weights</w:t>
      </w:r>
      <w:proofErr w:type="spellEnd"/>
      <w:r>
        <w:rPr>
          <w:rFonts w:ascii="Cambria" w:eastAsia="Cambria" w:hAnsi="Cambria" w:cs="Cambria"/>
          <w:color w:val="A9B7C5"/>
          <w:w w:val="99"/>
        </w:rPr>
        <w:t>))</w:t>
      </w:r>
    </w:p>
    <w:p w14:paraId="3B131A5D" w14:textId="77777777" w:rsidR="008653C7" w:rsidRDefault="00703751">
      <w:pPr>
        <w:spacing w:line="220" w:lineRule="exact"/>
        <w:ind w:left="277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CC7831"/>
          <w:w w:val="99"/>
          <w:position w:val="-1"/>
        </w:rPr>
        <w:t>return</w:t>
      </w:r>
      <w:r>
        <w:rPr>
          <w:rFonts w:ascii="Cambria" w:eastAsia="Cambria" w:hAnsi="Cambria" w:cs="Cambria"/>
          <w:color w:val="CC7831"/>
          <w:position w:val="-1"/>
        </w:rPr>
        <w:t xml:space="preserve"> </w:t>
      </w:r>
      <w:proofErr w:type="spellStart"/>
      <w:r>
        <w:rPr>
          <w:rFonts w:ascii="Cambria" w:eastAsia="Cambria" w:hAnsi="Cambria" w:cs="Cambria"/>
          <w:color w:val="A9B7C5"/>
          <w:w w:val="99"/>
          <w:position w:val="-1"/>
        </w:rPr>
        <w:t>out_value</w:t>
      </w:r>
      <w:proofErr w:type="spellEnd"/>
    </w:p>
    <w:p w14:paraId="66E74776" w14:textId="77777777" w:rsidR="008653C7" w:rsidRDefault="008653C7">
      <w:pPr>
        <w:spacing w:line="200" w:lineRule="exact"/>
      </w:pPr>
    </w:p>
    <w:p w14:paraId="51AD665D" w14:textId="77777777" w:rsidR="008653C7" w:rsidRDefault="008653C7">
      <w:pPr>
        <w:spacing w:before="6" w:line="240" w:lineRule="exact"/>
        <w:rPr>
          <w:sz w:val="24"/>
          <w:szCs w:val="24"/>
        </w:rPr>
      </w:pPr>
    </w:p>
    <w:p w14:paraId="043CD83A" w14:textId="77777777" w:rsidR="008653C7" w:rsidRDefault="00703751">
      <w:pPr>
        <w:spacing w:before="36" w:line="220" w:lineRule="exact"/>
        <w:ind w:left="102" w:right="7209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808080"/>
          <w:w w:val="99"/>
        </w:rPr>
        <w:t>#</w:t>
      </w:r>
      <w:r>
        <w:rPr>
          <w:rFonts w:ascii="Cambria" w:eastAsia="Cambria" w:hAnsi="Cambria" w:cs="Cambria"/>
          <w:color w:val="808080"/>
        </w:rPr>
        <w:t xml:space="preserve"> </w:t>
      </w:r>
      <w:r>
        <w:rPr>
          <w:rFonts w:ascii="Cambria" w:eastAsia="Cambria" w:hAnsi="Cambria" w:cs="Cambria"/>
          <w:color w:val="808080"/>
          <w:w w:val="99"/>
        </w:rPr>
        <w:t>Training</w:t>
      </w:r>
      <w:r>
        <w:rPr>
          <w:rFonts w:ascii="Cambria" w:eastAsia="Cambria" w:hAnsi="Cambria" w:cs="Cambria"/>
          <w:color w:val="808080"/>
        </w:rPr>
        <w:t xml:space="preserve"> </w:t>
      </w:r>
      <w:r>
        <w:rPr>
          <w:rFonts w:ascii="Cambria" w:eastAsia="Cambria" w:hAnsi="Cambria" w:cs="Cambria"/>
          <w:color w:val="808080"/>
          <w:w w:val="99"/>
        </w:rPr>
        <w:t xml:space="preserve">function </w:t>
      </w:r>
      <w:r>
        <w:rPr>
          <w:rFonts w:ascii="Cambria" w:eastAsia="Cambria" w:hAnsi="Cambria" w:cs="Cambria"/>
          <w:color w:val="CC7831"/>
          <w:w w:val="99"/>
        </w:rPr>
        <w:t>for</w:t>
      </w:r>
      <w:r>
        <w:rPr>
          <w:rFonts w:ascii="Cambria" w:eastAsia="Cambria" w:hAnsi="Cambria" w:cs="Cambria"/>
          <w:color w:val="CC7831"/>
        </w:rPr>
        <w:t xml:space="preserve"> </w:t>
      </w:r>
      <w:proofErr w:type="spellStart"/>
      <w:r>
        <w:rPr>
          <w:rFonts w:ascii="Cambria" w:eastAsia="Cambria" w:hAnsi="Cambria" w:cs="Cambria"/>
          <w:color w:val="A9B7C5"/>
          <w:w w:val="99"/>
        </w:rPr>
        <w:t>i</w:t>
      </w:r>
      <w:proofErr w:type="spellEnd"/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CC7831"/>
          <w:w w:val="99"/>
        </w:rPr>
        <w:t>in</w:t>
      </w:r>
      <w:r>
        <w:rPr>
          <w:rFonts w:ascii="Cambria" w:eastAsia="Cambria" w:hAnsi="Cambria" w:cs="Cambria"/>
          <w:color w:val="CC7831"/>
        </w:rPr>
        <w:t xml:space="preserve"> </w:t>
      </w:r>
      <w:proofErr w:type="gramStart"/>
      <w:r>
        <w:rPr>
          <w:rFonts w:ascii="Cambria" w:eastAsia="Cambria" w:hAnsi="Cambria" w:cs="Cambria"/>
          <w:color w:val="A9B7C5"/>
          <w:w w:val="99"/>
        </w:rPr>
        <w:t>range(</w:t>
      </w:r>
      <w:proofErr w:type="gramEnd"/>
      <w:r>
        <w:rPr>
          <w:rFonts w:ascii="Cambria" w:eastAsia="Cambria" w:hAnsi="Cambria" w:cs="Cambria"/>
          <w:color w:val="6896BA"/>
          <w:w w:val="99"/>
        </w:rPr>
        <w:t>3000</w:t>
      </w:r>
      <w:r>
        <w:rPr>
          <w:rFonts w:ascii="Cambria" w:eastAsia="Cambria" w:hAnsi="Cambria" w:cs="Cambria"/>
          <w:color w:val="A9B7C5"/>
          <w:w w:val="99"/>
        </w:rPr>
        <w:t>):</w:t>
      </w:r>
    </w:p>
    <w:p w14:paraId="2D3FE5C4" w14:textId="77777777" w:rsidR="008653C7" w:rsidRDefault="00703751">
      <w:pPr>
        <w:spacing w:line="220" w:lineRule="exact"/>
        <w:ind w:left="277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A9B7C5"/>
          <w:w w:val="99"/>
        </w:rPr>
        <w:t>output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=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think(</w:t>
      </w:r>
      <w:proofErr w:type="spellStart"/>
      <w:r>
        <w:rPr>
          <w:rFonts w:ascii="Cambria" w:eastAsia="Cambria" w:hAnsi="Cambria" w:cs="Cambria"/>
          <w:color w:val="A9B7C5"/>
          <w:w w:val="99"/>
        </w:rPr>
        <w:t>training_inputs</w:t>
      </w:r>
      <w:proofErr w:type="spellEnd"/>
      <w:r>
        <w:rPr>
          <w:rFonts w:ascii="Cambria" w:eastAsia="Cambria" w:hAnsi="Cambria" w:cs="Cambria"/>
          <w:color w:val="A9B7C5"/>
          <w:w w:val="99"/>
        </w:rPr>
        <w:t>)</w:t>
      </w:r>
    </w:p>
    <w:p w14:paraId="075E48A1" w14:textId="77777777" w:rsidR="008653C7" w:rsidRDefault="00703751">
      <w:pPr>
        <w:ind w:left="275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A9B7C5"/>
          <w:w w:val="99"/>
        </w:rPr>
        <w:t>error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=</w:t>
      </w:r>
      <w:r>
        <w:rPr>
          <w:rFonts w:ascii="Cambria" w:eastAsia="Cambria" w:hAnsi="Cambria" w:cs="Cambria"/>
          <w:color w:val="A9B7C5"/>
        </w:rPr>
        <w:t xml:space="preserve"> </w:t>
      </w:r>
      <w:proofErr w:type="spellStart"/>
      <w:r>
        <w:rPr>
          <w:rFonts w:ascii="Cambria" w:eastAsia="Cambria" w:hAnsi="Cambria" w:cs="Cambria"/>
          <w:color w:val="A9B7C5"/>
          <w:w w:val="99"/>
        </w:rPr>
        <w:t>training_outputs</w:t>
      </w:r>
      <w:proofErr w:type="spellEnd"/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-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output</w:t>
      </w:r>
    </w:p>
    <w:p w14:paraId="4714F359" w14:textId="77777777" w:rsidR="008653C7" w:rsidRDefault="00703751">
      <w:pPr>
        <w:spacing w:line="220" w:lineRule="exact"/>
        <w:ind w:left="277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808080"/>
          <w:w w:val="99"/>
        </w:rPr>
        <w:t>#</w:t>
      </w:r>
      <w:r>
        <w:rPr>
          <w:rFonts w:ascii="Cambria" w:eastAsia="Cambria" w:hAnsi="Cambria" w:cs="Cambria"/>
          <w:color w:val="808080"/>
        </w:rPr>
        <w:t xml:space="preserve"> </w:t>
      </w:r>
      <w:r>
        <w:rPr>
          <w:rFonts w:ascii="Cambria" w:eastAsia="Cambria" w:hAnsi="Cambria" w:cs="Cambria"/>
          <w:color w:val="808080"/>
          <w:w w:val="99"/>
        </w:rPr>
        <w:t>Backpropagation</w:t>
      </w:r>
    </w:p>
    <w:p w14:paraId="09C87347" w14:textId="77777777" w:rsidR="008653C7" w:rsidRDefault="00703751">
      <w:pPr>
        <w:ind w:left="275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A9B7C5"/>
          <w:w w:val="99"/>
        </w:rPr>
        <w:t>adjustments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=</w:t>
      </w:r>
      <w:r>
        <w:rPr>
          <w:rFonts w:ascii="Cambria" w:eastAsia="Cambria" w:hAnsi="Cambria" w:cs="Cambria"/>
          <w:color w:val="A9B7C5"/>
        </w:rPr>
        <w:t xml:space="preserve"> </w:t>
      </w:r>
      <w:proofErr w:type="gramStart"/>
      <w:r>
        <w:rPr>
          <w:rFonts w:ascii="Cambria" w:eastAsia="Cambria" w:hAnsi="Cambria" w:cs="Cambria"/>
          <w:color w:val="A9B7C5"/>
          <w:w w:val="99"/>
        </w:rPr>
        <w:t>np.dot(</w:t>
      </w:r>
      <w:proofErr w:type="spellStart"/>
      <w:proofErr w:type="gramEnd"/>
      <w:r>
        <w:rPr>
          <w:rFonts w:ascii="Cambria" w:eastAsia="Cambria" w:hAnsi="Cambria" w:cs="Cambria"/>
          <w:color w:val="A9B7C5"/>
          <w:w w:val="99"/>
        </w:rPr>
        <w:t>training_inputs.T</w:t>
      </w:r>
      <w:proofErr w:type="spellEnd"/>
      <w:r>
        <w:rPr>
          <w:rFonts w:ascii="Cambria" w:eastAsia="Cambria" w:hAnsi="Cambria" w:cs="Cambria"/>
          <w:color w:val="CC7831"/>
          <w:w w:val="99"/>
        </w:rPr>
        <w:t>,</w:t>
      </w:r>
      <w:r>
        <w:rPr>
          <w:rFonts w:ascii="Cambria" w:eastAsia="Cambria" w:hAnsi="Cambria" w:cs="Cambria"/>
          <w:color w:val="CC7831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error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*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(output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*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(</w:t>
      </w:r>
      <w:r>
        <w:rPr>
          <w:rFonts w:ascii="Cambria" w:eastAsia="Cambria" w:hAnsi="Cambria" w:cs="Cambria"/>
          <w:color w:val="6896BA"/>
          <w:w w:val="99"/>
        </w:rPr>
        <w:t>1</w:t>
      </w:r>
      <w:r>
        <w:rPr>
          <w:rFonts w:ascii="Cambria" w:eastAsia="Cambria" w:hAnsi="Cambria" w:cs="Cambria"/>
          <w:color w:val="6896BA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-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output)))</w:t>
      </w:r>
    </w:p>
    <w:p w14:paraId="69FB2B61" w14:textId="77777777" w:rsidR="008653C7" w:rsidRDefault="00703751">
      <w:pPr>
        <w:spacing w:line="220" w:lineRule="exact"/>
        <w:ind w:left="275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color w:val="A9B7C5"/>
          <w:w w:val="99"/>
          <w:position w:val="-1"/>
        </w:rPr>
        <w:t>synaptic_weights</w:t>
      </w:r>
      <w:proofErr w:type="spellEnd"/>
      <w:r>
        <w:rPr>
          <w:rFonts w:ascii="Cambria" w:eastAsia="Cambria" w:hAnsi="Cambria" w:cs="Cambria"/>
          <w:color w:val="A9B7C5"/>
          <w:position w:val="-1"/>
        </w:rPr>
        <w:t xml:space="preserve"> </w:t>
      </w:r>
      <w:r>
        <w:rPr>
          <w:rFonts w:ascii="Cambria" w:eastAsia="Cambria" w:hAnsi="Cambria" w:cs="Cambria"/>
          <w:color w:val="A9B7C5"/>
          <w:w w:val="99"/>
          <w:position w:val="-1"/>
        </w:rPr>
        <w:t>+=</w:t>
      </w:r>
      <w:r>
        <w:rPr>
          <w:rFonts w:ascii="Cambria" w:eastAsia="Cambria" w:hAnsi="Cambria" w:cs="Cambria"/>
          <w:color w:val="A9B7C5"/>
          <w:position w:val="-1"/>
        </w:rPr>
        <w:t xml:space="preserve"> </w:t>
      </w:r>
      <w:r>
        <w:rPr>
          <w:rFonts w:ascii="Cambria" w:eastAsia="Cambria" w:hAnsi="Cambria" w:cs="Cambria"/>
          <w:color w:val="A9B7C5"/>
          <w:w w:val="99"/>
          <w:position w:val="-1"/>
        </w:rPr>
        <w:t>adjustments</w:t>
      </w:r>
    </w:p>
    <w:p w14:paraId="63BC181B" w14:textId="77777777" w:rsidR="008653C7" w:rsidRDefault="008653C7">
      <w:pPr>
        <w:spacing w:before="9" w:line="200" w:lineRule="exact"/>
      </w:pPr>
    </w:p>
    <w:p w14:paraId="41F5A4EA" w14:textId="77777777" w:rsidR="008653C7" w:rsidRDefault="00703751">
      <w:pPr>
        <w:spacing w:before="31"/>
        <w:ind w:left="277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CC7831"/>
          <w:w w:val="99"/>
        </w:rPr>
        <w:t>if</w:t>
      </w:r>
      <w:r>
        <w:rPr>
          <w:rFonts w:ascii="Cambria" w:eastAsia="Cambria" w:hAnsi="Cambria" w:cs="Cambria"/>
          <w:color w:val="CC7831"/>
        </w:rPr>
        <w:t xml:space="preserve"> </w:t>
      </w:r>
      <w:proofErr w:type="spellStart"/>
      <w:r>
        <w:rPr>
          <w:rFonts w:ascii="Cambria" w:eastAsia="Cambria" w:hAnsi="Cambria" w:cs="Cambria"/>
          <w:color w:val="A9B7C5"/>
          <w:w w:val="99"/>
        </w:rPr>
        <w:t>i</w:t>
      </w:r>
      <w:proofErr w:type="spellEnd"/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%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6896BA"/>
          <w:w w:val="99"/>
        </w:rPr>
        <w:t>10</w:t>
      </w:r>
      <w:r>
        <w:rPr>
          <w:rFonts w:ascii="Cambria" w:eastAsia="Cambria" w:hAnsi="Cambria" w:cs="Cambria"/>
          <w:color w:val="6896BA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==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6896BA"/>
          <w:w w:val="99"/>
        </w:rPr>
        <w:t>0</w:t>
      </w:r>
      <w:r>
        <w:rPr>
          <w:rFonts w:ascii="Cambria" w:eastAsia="Cambria" w:hAnsi="Cambria" w:cs="Cambria"/>
          <w:color w:val="A9B7C5"/>
          <w:w w:val="99"/>
        </w:rPr>
        <w:t>:</w:t>
      </w:r>
    </w:p>
    <w:p w14:paraId="07C48E70" w14:textId="77777777" w:rsidR="008653C7" w:rsidRDefault="00703751">
      <w:pPr>
        <w:spacing w:before="1"/>
        <w:ind w:left="452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  <w:color w:val="A9B7C5"/>
          <w:w w:val="99"/>
        </w:rPr>
        <w:t>print(</w:t>
      </w:r>
      <w:proofErr w:type="gramEnd"/>
      <w:r>
        <w:rPr>
          <w:rFonts w:ascii="Cambria" w:eastAsia="Cambria" w:hAnsi="Cambria" w:cs="Cambria"/>
          <w:color w:val="6A8658"/>
          <w:w w:val="99"/>
        </w:rPr>
        <w:t>'Iteration</w:t>
      </w:r>
      <w:r>
        <w:rPr>
          <w:rFonts w:ascii="Cambria" w:eastAsia="Cambria" w:hAnsi="Cambria" w:cs="Cambria"/>
          <w:color w:val="6A8658"/>
        </w:rPr>
        <w:t xml:space="preserve"> </w:t>
      </w:r>
      <w:r>
        <w:rPr>
          <w:rFonts w:ascii="Cambria" w:eastAsia="Cambria" w:hAnsi="Cambria" w:cs="Cambria"/>
          <w:color w:val="6A8658"/>
          <w:w w:val="99"/>
        </w:rPr>
        <w:t>'</w:t>
      </w:r>
      <w:r>
        <w:rPr>
          <w:rFonts w:ascii="Cambria" w:eastAsia="Cambria" w:hAnsi="Cambria" w:cs="Cambria"/>
          <w:color w:val="6A8658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+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str(</w:t>
      </w:r>
      <w:proofErr w:type="spellStart"/>
      <w:r>
        <w:rPr>
          <w:rFonts w:ascii="Cambria" w:eastAsia="Cambria" w:hAnsi="Cambria" w:cs="Cambria"/>
          <w:color w:val="A9B7C5"/>
          <w:w w:val="99"/>
        </w:rPr>
        <w:t>i</w:t>
      </w:r>
      <w:proofErr w:type="spellEnd"/>
      <w:r>
        <w:rPr>
          <w:rFonts w:ascii="Cambria" w:eastAsia="Cambria" w:hAnsi="Cambria" w:cs="Cambria"/>
          <w:color w:val="A9B7C5"/>
          <w:w w:val="99"/>
        </w:rPr>
        <w:t>)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+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6A8658"/>
          <w:w w:val="99"/>
        </w:rPr>
        <w:t>'</w:t>
      </w:r>
      <w:r>
        <w:rPr>
          <w:rFonts w:ascii="Cambria" w:eastAsia="Cambria" w:hAnsi="Cambria" w:cs="Cambria"/>
          <w:color w:val="6A8658"/>
        </w:rPr>
        <w:t xml:space="preserve"> </w:t>
      </w:r>
      <w:r>
        <w:rPr>
          <w:rFonts w:ascii="Cambria" w:eastAsia="Cambria" w:hAnsi="Cambria" w:cs="Cambria"/>
          <w:color w:val="6A8658"/>
          <w:w w:val="99"/>
        </w:rPr>
        <w:t>Predicted</w:t>
      </w:r>
      <w:r>
        <w:rPr>
          <w:rFonts w:ascii="Cambria" w:eastAsia="Cambria" w:hAnsi="Cambria" w:cs="Cambria"/>
          <w:color w:val="6A8658"/>
        </w:rPr>
        <w:t xml:space="preserve"> </w:t>
      </w:r>
      <w:r>
        <w:rPr>
          <w:rFonts w:ascii="Cambria" w:eastAsia="Cambria" w:hAnsi="Cambria" w:cs="Cambria"/>
          <w:color w:val="6A8658"/>
          <w:w w:val="99"/>
        </w:rPr>
        <w:t>values:</w:t>
      </w:r>
      <w:r>
        <w:rPr>
          <w:rFonts w:ascii="Cambria" w:eastAsia="Cambria" w:hAnsi="Cambria" w:cs="Cambria"/>
          <w:color w:val="6A8658"/>
        </w:rPr>
        <w:t xml:space="preserve"> </w:t>
      </w:r>
      <w:r>
        <w:rPr>
          <w:rFonts w:ascii="Cambria" w:eastAsia="Cambria" w:hAnsi="Cambria" w:cs="Cambria"/>
          <w:color w:val="6A8658"/>
          <w:w w:val="99"/>
        </w:rPr>
        <w:t>'</w:t>
      </w:r>
      <w:r>
        <w:rPr>
          <w:rFonts w:ascii="Cambria" w:eastAsia="Cambria" w:hAnsi="Cambria" w:cs="Cambria"/>
          <w:color w:val="6A8658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+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str((</w:t>
      </w:r>
      <w:proofErr w:type="spellStart"/>
      <w:r>
        <w:rPr>
          <w:rFonts w:ascii="Cambria" w:eastAsia="Cambria" w:hAnsi="Cambria" w:cs="Cambria"/>
          <w:color w:val="A9B7C5"/>
          <w:w w:val="99"/>
        </w:rPr>
        <w:t>np.around</w:t>
      </w:r>
      <w:proofErr w:type="spellEnd"/>
      <w:r>
        <w:rPr>
          <w:rFonts w:ascii="Cambria" w:eastAsia="Cambria" w:hAnsi="Cambria" w:cs="Cambria"/>
          <w:color w:val="A9B7C5"/>
          <w:w w:val="99"/>
        </w:rPr>
        <w:t>(think(</w:t>
      </w:r>
      <w:proofErr w:type="spellStart"/>
      <w:r>
        <w:rPr>
          <w:rFonts w:ascii="Cambria" w:eastAsia="Cambria" w:hAnsi="Cambria" w:cs="Cambria"/>
          <w:color w:val="A9B7C5"/>
          <w:w w:val="99"/>
        </w:rPr>
        <w:t>training_inputs</w:t>
      </w:r>
      <w:proofErr w:type="spellEnd"/>
      <w:r>
        <w:rPr>
          <w:rFonts w:ascii="Cambria" w:eastAsia="Cambria" w:hAnsi="Cambria" w:cs="Cambria"/>
          <w:color w:val="A9B7C5"/>
          <w:w w:val="99"/>
        </w:rPr>
        <w:t>).flatten()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*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6896BA"/>
          <w:w w:val="99"/>
        </w:rPr>
        <w:t>9</w:t>
      </w:r>
      <w:r>
        <w:rPr>
          <w:rFonts w:ascii="Cambria" w:eastAsia="Cambria" w:hAnsi="Cambria" w:cs="Cambria"/>
          <w:color w:val="A9B7C5"/>
          <w:w w:val="99"/>
        </w:rPr>
        <w:t>))</w:t>
      </w:r>
    </w:p>
    <w:p w14:paraId="1A99019B" w14:textId="77777777" w:rsidR="008653C7" w:rsidRDefault="00703751">
      <w:pPr>
        <w:spacing w:line="220" w:lineRule="exact"/>
        <w:ind w:left="3007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  <w:color w:val="A9B7C5"/>
          <w:w w:val="99"/>
          <w:position w:val="-1"/>
        </w:rPr>
        <w:t>.</w:t>
      </w:r>
      <w:proofErr w:type="spellStart"/>
      <w:r>
        <w:rPr>
          <w:rFonts w:ascii="Cambria" w:eastAsia="Cambria" w:hAnsi="Cambria" w:cs="Cambria"/>
          <w:color w:val="A9B7C5"/>
          <w:w w:val="99"/>
          <w:position w:val="-1"/>
        </w:rPr>
        <w:t>astype</w:t>
      </w:r>
      <w:proofErr w:type="spellEnd"/>
      <w:proofErr w:type="gramEnd"/>
      <w:r>
        <w:rPr>
          <w:rFonts w:ascii="Cambria" w:eastAsia="Cambria" w:hAnsi="Cambria" w:cs="Cambria"/>
          <w:color w:val="A9B7C5"/>
          <w:w w:val="99"/>
          <w:position w:val="-1"/>
        </w:rPr>
        <w:t>(int)))</w:t>
      </w:r>
    </w:p>
    <w:p w14:paraId="7ADF6382" w14:textId="77777777" w:rsidR="008653C7" w:rsidRDefault="008653C7">
      <w:pPr>
        <w:spacing w:before="9" w:line="200" w:lineRule="exact"/>
      </w:pPr>
    </w:p>
    <w:p w14:paraId="66F96803" w14:textId="77777777" w:rsidR="008653C7" w:rsidRDefault="00703751">
      <w:pPr>
        <w:spacing w:before="31"/>
        <w:ind w:left="102"/>
        <w:rPr>
          <w:rFonts w:ascii="Cambria" w:eastAsia="Cambria" w:hAnsi="Cambria" w:cs="Cambria"/>
        </w:rPr>
        <w:sectPr w:rsidR="008653C7">
          <w:pgSz w:w="11920" w:h="16840"/>
          <w:pgMar w:top="1060" w:right="1220" w:bottom="280" w:left="1600" w:header="0" w:footer="1073" w:gutter="0"/>
          <w:cols w:space="720"/>
        </w:sectPr>
      </w:pPr>
      <w:proofErr w:type="gramStart"/>
      <w:r>
        <w:rPr>
          <w:rFonts w:ascii="Cambria" w:eastAsia="Cambria" w:hAnsi="Cambria" w:cs="Cambria"/>
          <w:color w:val="A9B7C5"/>
          <w:w w:val="99"/>
        </w:rPr>
        <w:t>print(</w:t>
      </w:r>
      <w:proofErr w:type="gramEnd"/>
      <w:r>
        <w:rPr>
          <w:rFonts w:ascii="Cambria" w:eastAsia="Cambria" w:hAnsi="Cambria" w:cs="Cambria"/>
          <w:color w:val="A9B7C5"/>
          <w:w w:val="99"/>
        </w:rPr>
        <w:t>)</w:t>
      </w:r>
    </w:p>
    <w:p w14:paraId="0918299D" w14:textId="77777777" w:rsidR="008653C7" w:rsidRDefault="00703751">
      <w:pPr>
        <w:spacing w:before="74"/>
        <w:ind w:left="102" w:right="2796"/>
        <w:rPr>
          <w:rFonts w:ascii="Cambria" w:eastAsia="Cambria" w:hAnsi="Cambria" w:cs="Cambria"/>
        </w:rPr>
      </w:pPr>
      <w:r>
        <w:lastRenderedPageBreak/>
        <w:pict w14:anchorId="5D7FEE52">
          <v:group id="_x0000_s1026" style="position:absolute;left:0;text-align:left;margin-left:83.15pt;margin-top:56.15pt;width:485.85pt;height:83.1pt;z-index:-251656704;mso-position-horizontal-relative:page;mso-position-vertical-relative:page" coordorigin="1663,1123" coordsize="9717,1662">
            <v:shape id="_x0000_s1033" style="position:absolute;left:1673;top:1133;width:9697;height:235" coordorigin="1673,1133" coordsize="9697,235" path="m1673,1368r9698,l11371,1133r-9698,l1673,1368xe" fillcolor="#2b2b2b" stroked="f">
              <v:path arrowok="t"/>
            </v:shape>
            <v:shape id="_x0000_s1032" style="position:absolute;left:1673;top:1368;width:9697;height:236" coordorigin="1673,1368" coordsize="9697,236" path="m1673,1604r9698,l11371,1368r-9698,l1673,1604xe" fillcolor="#2b2b2b" stroked="f">
              <v:path arrowok="t"/>
            </v:shape>
            <v:shape id="_x0000_s1031" style="position:absolute;left:1673;top:1604;width:9697;height:235" coordorigin="1673,1604" coordsize="9697,235" path="m1673,1839r9698,l11371,1604r-9698,l1673,1839xe" fillcolor="#2b2b2b" stroked="f">
              <v:path arrowok="t"/>
            </v:shape>
            <v:shape id="_x0000_s1030" style="position:absolute;left:1673;top:1839;width:9697;height:233" coordorigin="1673,1839" coordsize="9697,233" path="m1673,2072r9698,l11371,1839r-9698,l1673,2072xe" fillcolor="#2b2b2b" stroked="f">
              <v:path arrowok="t"/>
            </v:shape>
            <v:shape id="_x0000_s1029" style="position:absolute;left:1673;top:2072;width:9697;height:235" coordorigin="1673,2072" coordsize="9697,235" path="m1673,2307r9698,l11371,2072r-9698,l1673,2307xe" fillcolor="#2b2b2b" stroked="f">
              <v:path arrowok="t"/>
            </v:shape>
            <v:shape id="_x0000_s1028" style="position:absolute;left:1673;top:2307;width:9697;height:235" coordorigin="1673,2307" coordsize="9697,235" path="m1673,2542r9698,l11371,2307r-9698,l1673,2542xe" fillcolor="#2b2b2b" stroked="f">
              <v:path arrowok="t"/>
            </v:shape>
            <v:shape id="_x0000_s1027" style="position:absolute;left:1673;top:2542;width:9697;height:233" coordorigin="1673,2542" coordsize="9697,233" path="m1673,2775r9698,l11371,2542r-9698,l1673,2775xe" fillcolor="#2b2b2b" stroked="f">
              <v:path arrowok="t"/>
            </v:shape>
            <w10:wrap anchorx="page" anchory="page"/>
          </v:group>
        </w:pict>
      </w:r>
      <w:proofErr w:type="gramStart"/>
      <w:r>
        <w:rPr>
          <w:rFonts w:ascii="Cambria" w:eastAsia="Cambria" w:hAnsi="Cambria" w:cs="Cambria"/>
          <w:color w:val="A9B7C5"/>
          <w:w w:val="99"/>
        </w:rPr>
        <w:t>print(</w:t>
      </w:r>
      <w:proofErr w:type="gramEnd"/>
      <w:r>
        <w:rPr>
          <w:rFonts w:ascii="Cambria" w:eastAsia="Cambria" w:hAnsi="Cambria" w:cs="Cambria"/>
          <w:color w:val="6A8658"/>
          <w:w w:val="99"/>
        </w:rPr>
        <w:t>'-------------'</w:t>
      </w:r>
      <w:r>
        <w:rPr>
          <w:rFonts w:ascii="Cambria" w:eastAsia="Cambria" w:hAnsi="Cambria" w:cs="Cambria"/>
          <w:color w:val="A9B7C5"/>
          <w:w w:val="99"/>
        </w:rPr>
        <w:t>) print(</w:t>
      </w:r>
      <w:r>
        <w:rPr>
          <w:rFonts w:ascii="Cambria" w:eastAsia="Cambria" w:hAnsi="Cambria" w:cs="Cambria"/>
          <w:color w:val="6A8658"/>
          <w:w w:val="99"/>
        </w:rPr>
        <w:t>'Predicted</w:t>
      </w:r>
      <w:r>
        <w:rPr>
          <w:rFonts w:ascii="Cambria" w:eastAsia="Cambria" w:hAnsi="Cambria" w:cs="Cambria"/>
          <w:color w:val="6A8658"/>
        </w:rPr>
        <w:t xml:space="preserve"> </w:t>
      </w:r>
      <w:r>
        <w:rPr>
          <w:rFonts w:ascii="Cambria" w:eastAsia="Cambria" w:hAnsi="Cambria" w:cs="Cambria"/>
          <w:color w:val="6A8658"/>
          <w:w w:val="99"/>
        </w:rPr>
        <w:t>values:</w:t>
      </w:r>
      <w:r>
        <w:rPr>
          <w:rFonts w:ascii="Cambria" w:eastAsia="Cambria" w:hAnsi="Cambria" w:cs="Cambria"/>
          <w:color w:val="6A8658"/>
        </w:rPr>
        <w:t xml:space="preserve"> </w:t>
      </w:r>
      <w:r>
        <w:rPr>
          <w:rFonts w:ascii="Cambria" w:eastAsia="Cambria" w:hAnsi="Cambria" w:cs="Cambria"/>
          <w:color w:val="6A8658"/>
          <w:w w:val="99"/>
        </w:rPr>
        <w:t>'</w:t>
      </w:r>
      <w:r>
        <w:rPr>
          <w:rFonts w:ascii="Cambria" w:eastAsia="Cambria" w:hAnsi="Cambria" w:cs="Cambria"/>
          <w:color w:val="A9B7C5"/>
          <w:w w:val="99"/>
        </w:rPr>
        <w:t>) print((</w:t>
      </w:r>
      <w:proofErr w:type="spellStart"/>
      <w:r>
        <w:rPr>
          <w:rFonts w:ascii="Cambria" w:eastAsia="Cambria" w:hAnsi="Cambria" w:cs="Cambria"/>
          <w:color w:val="A9B7C5"/>
          <w:w w:val="99"/>
        </w:rPr>
        <w:t>np.around</w:t>
      </w:r>
      <w:proofErr w:type="spellEnd"/>
      <w:r>
        <w:rPr>
          <w:rFonts w:ascii="Cambria" w:eastAsia="Cambria" w:hAnsi="Cambria" w:cs="Cambria"/>
          <w:color w:val="A9B7C5"/>
          <w:w w:val="99"/>
        </w:rPr>
        <w:t>(think(</w:t>
      </w:r>
      <w:proofErr w:type="spellStart"/>
      <w:r>
        <w:rPr>
          <w:rFonts w:ascii="Cambria" w:eastAsia="Cambria" w:hAnsi="Cambria" w:cs="Cambria"/>
          <w:color w:val="A9B7C5"/>
          <w:w w:val="99"/>
        </w:rPr>
        <w:t>training_inputs</w:t>
      </w:r>
      <w:proofErr w:type="spellEnd"/>
      <w:r>
        <w:rPr>
          <w:rFonts w:ascii="Cambria" w:eastAsia="Cambria" w:hAnsi="Cambria" w:cs="Cambria"/>
          <w:color w:val="A9B7C5"/>
          <w:w w:val="99"/>
        </w:rPr>
        <w:t>).flatten()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A9B7C5"/>
          <w:w w:val="99"/>
        </w:rPr>
        <w:t>*</w:t>
      </w:r>
      <w:r>
        <w:rPr>
          <w:rFonts w:ascii="Cambria" w:eastAsia="Cambria" w:hAnsi="Cambria" w:cs="Cambria"/>
          <w:color w:val="A9B7C5"/>
        </w:rPr>
        <w:t xml:space="preserve"> </w:t>
      </w:r>
      <w:r>
        <w:rPr>
          <w:rFonts w:ascii="Cambria" w:eastAsia="Cambria" w:hAnsi="Cambria" w:cs="Cambria"/>
          <w:color w:val="6896BA"/>
          <w:w w:val="99"/>
        </w:rPr>
        <w:t>9</w:t>
      </w:r>
      <w:r>
        <w:rPr>
          <w:rFonts w:ascii="Cambria" w:eastAsia="Cambria" w:hAnsi="Cambria" w:cs="Cambria"/>
          <w:color w:val="A9B7C5"/>
          <w:w w:val="99"/>
        </w:rPr>
        <w:t>)).</w:t>
      </w:r>
      <w:proofErr w:type="spellStart"/>
      <w:r>
        <w:rPr>
          <w:rFonts w:ascii="Cambria" w:eastAsia="Cambria" w:hAnsi="Cambria" w:cs="Cambria"/>
          <w:color w:val="A9B7C5"/>
          <w:w w:val="99"/>
        </w:rPr>
        <w:t>astype</w:t>
      </w:r>
      <w:proofErr w:type="spellEnd"/>
      <w:r>
        <w:rPr>
          <w:rFonts w:ascii="Cambria" w:eastAsia="Cambria" w:hAnsi="Cambria" w:cs="Cambria"/>
          <w:color w:val="A9B7C5"/>
          <w:w w:val="99"/>
        </w:rPr>
        <w:t>(int)) print()</w:t>
      </w:r>
    </w:p>
    <w:p w14:paraId="7F011C6F" w14:textId="77777777" w:rsidR="008653C7" w:rsidRDefault="00703751">
      <w:pPr>
        <w:spacing w:before="1"/>
        <w:ind w:left="102" w:right="6272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  <w:color w:val="A9B7C5"/>
          <w:w w:val="99"/>
        </w:rPr>
        <w:t>print(</w:t>
      </w:r>
      <w:proofErr w:type="gramEnd"/>
      <w:r>
        <w:rPr>
          <w:rFonts w:ascii="Cambria" w:eastAsia="Cambria" w:hAnsi="Cambria" w:cs="Cambria"/>
          <w:color w:val="6A8658"/>
          <w:w w:val="99"/>
        </w:rPr>
        <w:t>'Synaptic</w:t>
      </w:r>
      <w:r>
        <w:rPr>
          <w:rFonts w:ascii="Cambria" w:eastAsia="Cambria" w:hAnsi="Cambria" w:cs="Cambria"/>
          <w:color w:val="6A8658"/>
        </w:rPr>
        <w:t xml:space="preserve"> </w:t>
      </w:r>
      <w:r>
        <w:rPr>
          <w:rFonts w:ascii="Cambria" w:eastAsia="Cambria" w:hAnsi="Cambria" w:cs="Cambria"/>
          <w:color w:val="6A8658"/>
          <w:w w:val="99"/>
        </w:rPr>
        <w:t>weights:</w:t>
      </w:r>
      <w:r>
        <w:rPr>
          <w:rFonts w:ascii="Cambria" w:eastAsia="Cambria" w:hAnsi="Cambria" w:cs="Cambria"/>
          <w:color w:val="6A8658"/>
        </w:rPr>
        <w:t xml:space="preserve"> </w:t>
      </w:r>
      <w:r>
        <w:rPr>
          <w:rFonts w:ascii="Cambria" w:eastAsia="Cambria" w:hAnsi="Cambria" w:cs="Cambria"/>
          <w:color w:val="6A8658"/>
          <w:w w:val="99"/>
        </w:rPr>
        <w:t>'</w:t>
      </w:r>
      <w:r>
        <w:rPr>
          <w:rFonts w:ascii="Cambria" w:eastAsia="Cambria" w:hAnsi="Cambria" w:cs="Cambria"/>
          <w:color w:val="A9B7C5"/>
          <w:w w:val="99"/>
        </w:rPr>
        <w:t>) print(</w:t>
      </w:r>
      <w:proofErr w:type="spellStart"/>
      <w:r>
        <w:rPr>
          <w:rFonts w:ascii="Cambria" w:eastAsia="Cambria" w:hAnsi="Cambria" w:cs="Cambria"/>
          <w:color w:val="A9B7C5"/>
          <w:w w:val="99"/>
        </w:rPr>
        <w:t>synaptic_weights</w:t>
      </w:r>
      <w:proofErr w:type="spellEnd"/>
      <w:r>
        <w:rPr>
          <w:rFonts w:ascii="Cambria" w:eastAsia="Cambria" w:hAnsi="Cambria" w:cs="Cambria"/>
          <w:color w:val="A9B7C5"/>
          <w:w w:val="99"/>
        </w:rPr>
        <w:t>) print(</w:t>
      </w:r>
      <w:r>
        <w:rPr>
          <w:rFonts w:ascii="Cambria" w:eastAsia="Cambria" w:hAnsi="Cambria" w:cs="Cambria"/>
          <w:color w:val="6A8658"/>
          <w:w w:val="99"/>
        </w:rPr>
        <w:t>'-------------'</w:t>
      </w:r>
      <w:r>
        <w:rPr>
          <w:rFonts w:ascii="Cambria" w:eastAsia="Cambria" w:hAnsi="Cambria" w:cs="Cambria"/>
          <w:color w:val="A9B7C5"/>
          <w:w w:val="99"/>
        </w:rPr>
        <w:t>)</w:t>
      </w:r>
    </w:p>
    <w:sectPr w:rsidR="008653C7">
      <w:pgSz w:w="11920" w:h="16840"/>
      <w:pgMar w:top="1040" w:right="1680" w:bottom="280" w:left="1600" w:header="0" w:footer="10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1BD1A" w14:textId="77777777" w:rsidR="00703751" w:rsidRDefault="00703751">
      <w:r>
        <w:separator/>
      </w:r>
    </w:p>
  </w:endnote>
  <w:endnote w:type="continuationSeparator" w:id="0">
    <w:p w14:paraId="301AD195" w14:textId="77777777" w:rsidR="00703751" w:rsidRDefault="00703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2559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552395" w14:textId="06117BDA" w:rsidR="00291C1F" w:rsidRDefault="00291C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5B8561" w14:textId="6B4D72DA" w:rsidR="008653C7" w:rsidRDefault="008653C7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DED48" w14:textId="713F8D21" w:rsidR="00291C1F" w:rsidRDefault="00291C1F">
    <w:pPr>
      <w:pStyle w:val="Footer"/>
      <w:jc w:val="center"/>
    </w:pPr>
  </w:p>
  <w:p w14:paraId="3A427637" w14:textId="77777777" w:rsidR="00291C1F" w:rsidRDefault="00291C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BD804" w14:textId="77777777" w:rsidR="00703751" w:rsidRDefault="00703751">
      <w:r>
        <w:separator/>
      </w:r>
    </w:p>
  </w:footnote>
  <w:footnote w:type="continuationSeparator" w:id="0">
    <w:p w14:paraId="0832E30F" w14:textId="77777777" w:rsidR="00703751" w:rsidRDefault="00703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7448B"/>
    <w:multiLevelType w:val="multilevel"/>
    <w:tmpl w:val="B2FA96D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3C7"/>
    <w:rsid w:val="00291C1F"/>
    <w:rsid w:val="00703751"/>
    <w:rsid w:val="0086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0507"/>
  <w15:docId w15:val="{896FEEA1-455B-4FC5-97CB-9942A3A7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91C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C1F"/>
  </w:style>
  <w:style w:type="paragraph" w:styleId="Footer">
    <w:name w:val="footer"/>
    <w:basedOn w:val="Normal"/>
    <w:link w:val="FooterChar"/>
    <w:uiPriority w:val="99"/>
    <w:unhideWhenUsed/>
    <w:rsid w:val="00291C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100A9-B1AA-488F-A865-F8EDFC94A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Frey Hertz</dc:creator>
  <cp:lastModifiedBy>Frey Hertz</cp:lastModifiedBy>
  <cp:revision>2</cp:revision>
  <dcterms:created xsi:type="dcterms:W3CDTF">2021-04-26T22:51:00Z</dcterms:created>
  <dcterms:modified xsi:type="dcterms:W3CDTF">2021-04-26T22:51:00Z</dcterms:modified>
</cp:coreProperties>
</file>